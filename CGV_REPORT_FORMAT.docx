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04" w:rsidRDefault="007A7904">
      <w:pPr>
        <w:spacing w:before="1" w:line="120" w:lineRule="exact"/>
        <w:rPr>
          <w:sz w:val="12"/>
          <w:szCs w:val="12"/>
        </w:rPr>
      </w:pPr>
    </w:p>
    <w:p w:rsidR="007A7904" w:rsidRPr="0027083F" w:rsidRDefault="00992731" w:rsidP="0027083F">
      <w:pPr>
        <w:pStyle w:val="ListParagraph"/>
        <w:numPr>
          <w:ilvl w:val="0"/>
          <w:numId w:val="3"/>
        </w:numPr>
        <w:spacing w:before="13" w:line="400" w:lineRule="exact"/>
        <w:ind w:right="3174"/>
        <w:rPr>
          <w:sz w:val="36"/>
          <w:szCs w:val="36"/>
        </w:rPr>
      </w:pPr>
      <w:r w:rsidRPr="0027083F">
        <w:rPr>
          <w:b/>
          <w:position w:val="-1"/>
          <w:sz w:val="36"/>
          <w:szCs w:val="36"/>
          <w:u w:val="thick" w:color="000000"/>
        </w:rPr>
        <w:t>I</w:t>
      </w:r>
      <w:r w:rsidRPr="0027083F">
        <w:rPr>
          <w:b/>
          <w:spacing w:val="-1"/>
          <w:position w:val="-1"/>
          <w:sz w:val="36"/>
          <w:szCs w:val="36"/>
          <w:u w:val="thick" w:color="000000"/>
        </w:rPr>
        <w:t>N</w:t>
      </w:r>
      <w:r w:rsidRPr="0027083F">
        <w:rPr>
          <w:b/>
          <w:position w:val="-1"/>
          <w:sz w:val="36"/>
          <w:szCs w:val="36"/>
          <w:u w:val="thick" w:color="000000"/>
        </w:rPr>
        <w:t>TROD</w:t>
      </w:r>
      <w:r w:rsidRPr="0027083F">
        <w:rPr>
          <w:b/>
          <w:spacing w:val="-1"/>
          <w:position w:val="-1"/>
          <w:sz w:val="36"/>
          <w:szCs w:val="36"/>
          <w:u w:val="thick" w:color="000000"/>
        </w:rPr>
        <w:t>U</w:t>
      </w:r>
      <w:r w:rsidRPr="0027083F">
        <w:rPr>
          <w:b/>
          <w:position w:val="-1"/>
          <w:sz w:val="36"/>
          <w:szCs w:val="36"/>
          <w:u w:val="thick" w:color="000000"/>
        </w:rPr>
        <w:t>C</w:t>
      </w:r>
      <w:r w:rsidRPr="0027083F">
        <w:rPr>
          <w:b/>
          <w:spacing w:val="1"/>
          <w:position w:val="-1"/>
          <w:sz w:val="36"/>
          <w:szCs w:val="36"/>
          <w:u w:val="thick" w:color="000000"/>
        </w:rPr>
        <w:t>TI</w:t>
      </w:r>
      <w:r w:rsidRPr="0027083F">
        <w:rPr>
          <w:b/>
          <w:position w:val="-1"/>
          <w:sz w:val="36"/>
          <w:szCs w:val="36"/>
          <w:u w:val="thick" w:color="000000"/>
        </w:rPr>
        <w:t>ON</w:t>
      </w:r>
    </w:p>
    <w:p w:rsidR="007A7904" w:rsidRDefault="007A7904">
      <w:pPr>
        <w:spacing w:before="9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Pr="00F458B2" w:rsidRDefault="00992731" w:rsidP="00F458B2">
      <w:pPr>
        <w:pStyle w:val="ListParagraph"/>
        <w:numPr>
          <w:ilvl w:val="1"/>
          <w:numId w:val="3"/>
        </w:numPr>
        <w:spacing w:before="18"/>
        <w:rPr>
          <w:b/>
          <w:sz w:val="32"/>
          <w:szCs w:val="32"/>
          <w:u w:val="thick" w:color="000000"/>
        </w:rPr>
      </w:pPr>
      <w:r w:rsidRPr="00F458B2">
        <w:rPr>
          <w:b/>
          <w:sz w:val="32"/>
          <w:szCs w:val="32"/>
          <w:u w:val="thick" w:color="000000"/>
        </w:rPr>
        <w:t>C</w:t>
      </w:r>
      <w:r w:rsidRPr="00F458B2">
        <w:rPr>
          <w:b/>
          <w:spacing w:val="3"/>
          <w:sz w:val="32"/>
          <w:szCs w:val="32"/>
          <w:u w:val="thick" w:color="000000"/>
        </w:rPr>
        <w:t>o</w:t>
      </w:r>
      <w:r w:rsidRPr="00F458B2">
        <w:rPr>
          <w:b/>
          <w:spacing w:val="-4"/>
          <w:sz w:val="32"/>
          <w:szCs w:val="32"/>
          <w:u w:val="thick" w:color="000000"/>
        </w:rPr>
        <w:t>m</w:t>
      </w:r>
      <w:r w:rsidRPr="00F458B2">
        <w:rPr>
          <w:b/>
          <w:sz w:val="32"/>
          <w:szCs w:val="32"/>
          <w:u w:val="thick" w:color="000000"/>
        </w:rPr>
        <w:t>p</w:t>
      </w:r>
      <w:r w:rsidRPr="00F458B2">
        <w:rPr>
          <w:b/>
          <w:spacing w:val="2"/>
          <w:sz w:val="32"/>
          <w:szCs w:val="32"/>
          <w:u w:val="thick" w:color="000000"/>
        </w:rPr>
        <w:t>u</w:t>
      </w:r>
      <w:r w:rsidRPr="00F458B2">
        <w:rPr>
          <w:b/>
          <w:sz w:val="32"/>
          <w:szCs w:val="32"/>
          <w:u w:val="thick" w:color="000000"/>
        </w:rPr>
        <w:t>ter</w:t>
      </w:r>
      <w:r w:rsidRPr="00F458B2">
        <w:rPr>
          <w:b/>
          <w:spacing w:val="-19"/>
          <w:sz w:val="32"/>
          <w:szCs w:val="32"/>
          <w:u w:val="thick" w:color="000000"/>
        </w:rPr>
        <w:t xml:space="preserve"> </w:t>
      </w:r>
      <w:r w:rsidRPr="00F458B2">
        <w:rPr>
          <w:b/>
          <w:spacing w:val="-1"/>
          <w:sz w:val="32"/>
          <w:szCs w:val="32"/>
          <w:u w:val="thick" w:color="000000"/>
        </w:rPr>
        <w:t>G</w:t>
      </w:r>
      <w:r w:rsidRPr="00F458B2">
        <w:rPr>
          <w:b/>
          <w:spacing w:val="2"/>
          <w:sz w:val="32"/>
          <w:szCs w:val="32"/>
          <w:u w:val="thick" w:color="000000"/>
        </w:rPr>
        <w:t>r</w:t>
      </w:r>
      <w:r w:rsidRPr="00F458B2">
        <w:rPr>
          <w:b/>
          <w:spacing w:val="1"/>
          <w:sz w:val="32"/>
          <w:szCs w:val="32"/>
          <w:u w:val="thick" w:color="000000"/>
        </w:rPr>
        <w:t>a</w:t>
      </w:r>
      <w:r w:rsidRPr="00F458B2">
        <w:rPr>
          <w:b/>
          <w:sz w:val="32"/>
          <w:szCs w:val="32"/>
          <w:u w:val="thick" w:color="000000"/>
        </w:rPr>
        <w:t>phics</w:t>
      </w:r>
    </w:p>
    <w:p w:rsidR="00F458B2" w:rsidRPr="00F458B2" w:rsidRDefault="00F458B2" w:rsidP="00F458B2">
      <w:pPr>
        <w:pStyle w:val="ListParagraph"/>
        <w:spacing w:before="18"/>
        <w:ind w:left="1080"/>
        <w:rPr>
          <w:sz w:val="32"/>
          <w:szCs w:val="32"/>
        </w:rPr>
      </w:pPr>
    </w:p>
    <w:p w:rsidR="007A7904" w:rsidRDefault="00992731">
      <w:pPr>
        <w:spacing w:line="280" w:lineRule="exact"/>
        <w:ind w:left="5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phics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</w:p>
    <w:p w:rsidR="007A7904" w:rsidRDefault="007A7904">
      <w:pPr>
        <w:spacing w:before="8" w:line="120" w:lineRule="exact"/>
        <w:rPr>
          <w:sz w:val="13"/>
          <w:szCs w:val="13"/>
        </w:rPr>
      </w:pPr>
    </w:p>
    <w:p w:rsidR="007A7904" w:rsidRDefault="00992731">
      <w:pPr>
        <w:spacing w:line="359" w:lineRule="auto"/>
        <w:ind w:left="880" w:right="137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our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2D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3D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ies 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ow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us 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o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 p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pid</w:t>
      </w:r>
      <w:r>
        <w:rPr>
          <w:spacing w:val="3"/>
          <w:sz w:val="24"/>
          <w:szCs w:val="24"/>
        </w:rPr>
        <w:t>l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7A7904" w:rsidRDefault="007A7904">
      <w:pPr>
        <w:spacing w:before="7" w:line="120" w:lineRule="exact"/>
        <w:rPr>
          <w:sz w:val="12"/>
          <w:szCs w:val="12"/>
        </w:rPr>
      </w:pPr>
    </w:p>
    <w:p w:rsidR="007A7904" w:rsidRDefault="00992731">
      <w:pPr>
        <w:tabs>
          <w:tab w:val="left" w:pos="880"/>
        </w:tabs>
        <w:spacing w:line="351" w:lineRule="auto"/>
        <w:ind w:left="880" w:right="142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ome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medium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pid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onom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pictu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s.</w:t>
      </w:r>
    </w:p>
    <w:p w:rsidR="007A7904" w:rsidRDefault="007A7904">
      <w:pPr>
        <w:spacing w:before="5" w:line="120" w:lineRule="exact"/>
        <w:rPr>
          <w:sz w:val="13"/>
          <w:szCs w:val="13"/>
        </w:rPr>
      </w:pPr>
    </w:p>
    <w:p w:rsidR="007A7904" w:rsidRDefault="00992731">
      <w:pPr>
        <w:tabs>
          <w:tab w:val="left" w:pos="880"/>
        </w:tabs>
        <w:spacing w:line="351" w:lineRule="auto"/>
        <w:ind w:left="880" w:right="141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phics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rovide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idesp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.</w:t>
      </w:r>
    </w:p>
    <w:p w:rsidR="007A7904" w:rsidRDefault="007A7904">
      <w:pPr>
        <w:spacing w:before="6" w:line="120" w:lineRule="exact"/>
        <w:rPr>
          <w:sz w:val="13"/>
          <w:szCs w:val="13"/>
        </w:rPr>
      </w:pPr>
    </w:p>
    <w:p w:rsidR="007A7904" w:rsidRDefault="00992731">
      <w:pPr>
        <w:tabs>
          <w:tab w:val="left" w:pos="880"/>
        </w:tabs>
        <w:spacing w:line="353" w:lineRule="auto"/>
        <w:ind w:left="880" w:right="138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5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phics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pictu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the invention of photo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 w:rsidR="00F458B2">
        <w:rPr>
          <w:sz w:val="24"/>
          <w:szCs w:val="24"/>
        </w:rPr>
        <w:t>tel</w:t>
      </w:r>
      <w:r w:rsidR="00F458B2">
        <w:rPr>
          <w:spacing w:val="-1"/>
          <w:sz w:val="24"/>
          <w:szCs w:val="24"/>
        </w:rPr>
        <w:t>e</w:t>
      </w:r>
      <w:r w:rsidR="00F458B2">
        <w:rPr>
          <w:sz w:val="24"/>
          <w:szCs w:val="24"/>
        </w:rPr>
        <w:t>vis</w:t>
      </w:r>
      <w:r w:rsidR="00F458B2">
        <w:rPr>
          <w:spacing w:val="1"/>
          <w:sz w:val="24"/>
          <w:szCs w:val="24"/>
        </w:rPr>
        <w:t>i</w:t>
      </w:r>
      <w:r w:rsidR="00F458B2">
        <w:rPr>
          <w:sz w:val="24"/>
          <w:szCs w:val="24"/>
        </w:rPr>
        <w:t>on.</w:t>
      </w:r>
    </w:p>
    <w:p w:rsidR="007A7904" w:rsidRDefault="007A7904">
      <w:pPr>
        <w:spacing w:before="1" w:line="120" w:lineRule="exact"/>
        <w:rPr>
          <w:sz w:val="13"/>
          <w:szCs w:val="13"/>
        </w:rPr>
      </w:pPr>
    </w:p>
    <w:p w:rsidR="007A7904" w:rsidRDefault="00992731">
      <w:pPr>
        <w:tabs>
          <w:tab w:val="left" w:pos="880"/>
        </w:tabs>
        <w:spacing w:line="353" w:lineRule="auto"/>
        <w:ind w:left="880" w:right="147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18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pictu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rld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 such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 mathem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su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on </w:t>
      </w:r>
      <w:r>
        <w:rPr>
          <w:spacing w:val="2"/>
          <w:sz w:val="24"/>
          <w:szCs w:val="24"/>
        </w:rPr>
        <w:t>4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 inhe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met</w:t>
      </w:r>
      <w:r>
        <w:rPr>
          <w:spacing w:val="1"/>
          <w:sz w:val="24"/>
          <w:szCs w:val="24"/>
        </w:rPr>
        <w:t>r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7A7904" w:rsidRDefault="007A7904">
      <w:pPr>
        <w:spacing w:before="1" w:line="120" w:lineRule="exact"/>
        <w:rPr>
          <w:sz w:val="13"/>
          <w:szCs w:val="13"/>
        </w:rPr>
      </w:pPr>
    </w:p>
    <w:p w:rsidR="00D60897" w:rsidRDefault="00D60897" w:rsidP="00D60897">
      <w:pPr>
        <w:tabs>
          <w:tab w:val="left" w:pos="880"/>
        </w:tabs>
        <w:spacing w:line="356" w:lineRule="auto"/>
        <w:ind w:right="140"/>
        <w:jc w:val="both"/>
        <w:rPr>
          <w:spacing w:val="33"/>
          <w:sz w:val="24"/>
          <w:szCs w:val="24"/>
        </w:rPr>
      </w:pPr>
      <w:r>
        <w:rPr>
          <w:noProof/>
        </w:rPr>
        <w:t xml:space="preserve">          </w:t>
      </w:r>
      <w:r w:rsidR="002B3216" w:rsidRPr="002B3216">
        <w:pict>
          <v:group id="_x0000_s1277" style="position:absolute;left:0;text-align:left;margin-left:266.8pt;margin-top:39.05pt;width:8.95pt;height:8.95pt;z-index:-251662336;mso-position-horizontal-relative:page;mso-position-vertical-relative:text" coordorigin="5336,781" coordsize="179,179">
            <v:shape id="_x0000_s1278" style="position:absolute;left:5336;top:781;width:179;height:179" coordorigin="5336,781" coordsize="179,179" path="m5364,811r-7,7l5345,836r-7,18l5336,874r,9l5339,903r8,18l5359,937r6,6l5382,953r19,6l5422,960r10,l5452,955r18,-9l5486,932r8,-8l5505,907r7,-19l5515,868r,-7l5512,840r-8,-18l5491,806r-6,-5l5468,790r-19,-7l5428,781r-10,1l5399,788r-18,9l5364,811xe" fillcolor="silver" stroked="f">
              <v:path arrowok="t"/>
            </v:shape>
            <w10:wrap anchorx="page"/>
          </v:group>
        </w:pict>
      </w:r>
      <w:r w:rsidR="00992731"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 w:rsidR="00992731">
        <w:rPr>
          <w:sz w:val="24"/>
          <w:szCs w:val="24"/>
        </w:rPr>
        <w:t>A</w:t>
      </w:r>
      <w:r w:rsidR="00992731">
        <w:rPr>
          <w:spacing w:val="18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c</w:t>
      </w:r>
      <w:r w:rsidR="00992731">
        <w:rPr>
          <w:sz w:val="24"/>
          <w:szCs w:val="24"/>
        </w:rPr>
        <w:t>ompu</w:t>
      </w:r>
      <w:r w:rsidR="00992731">
        <w:rPr>
          <w:spacing w:val="1"/>
          <w:sz w:val="24"/>
          <w:szCs w:val="24"/>
        </w:rPr>
        <w:t>t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r</w:t>
      </w:r>
      <w:r w:rsidR="00992731">
        <w:rPr>
          <w:spacing w:val="35"/>
          <w:sz w:val="24"/>
          <w:szCs w:val="24"/>
        </w:rPr>
        <w:t xml:space="preserve"> </w:t>
      </w:r>
      <w:r w:rsidR="00992731">
        <w:rPr>
          <w:sz w:val="24"/>
          <w:szCs w:val="24"/>
        </w:rPr>
        <w:t>g</w:t>
      </w:r>
      <w:r w:rsidR="00992731">
        <w:rPr>
          <w:spacing w:val="-1"/>
          <w:sz w:val="24"/>
          <w:szCs w:val="24"/>
        </w:rPr>
        <w:t>ra</w:t>
      </w:r>
      <w:r w:rsidR="00992731">
        <w:rPr>
          <w:sz w:val="24"/>
          <w:szCs w:val="24"/>
        </w:rPr>
        <w:t>phics</w:t>
      </w:r>
      <w:r w:rsidR="00992731">
        <w:rPr>
          <w:spacing w:val="33"/>
          <w:sz w:val="24"/>
          <w:szCs w:val="24"/>
        </w:rPr>
        <w:t xml:space="preserve"> </w:t>
      </w:r>
      <w:r w:rsidR="00992731">
        <w:rPr>
          <w:spacing w:val="5"/>
          <w:sz w:val="24"/>
          <w:szCs w:val="24"/>
        </w:rPr>
        <w:t>s</w:t>
      </w:r>
      <w:r w:rsidR="00992731">
        <w:rPr>
          <w:spacing w:val="-2"/>
          <w:sz w:val="24"/>
          <w:szCs w:val="24"/>
        </w:rPr>
        <w:t>y</w:t>
      </w:r>
      <w:r w:rsidR="00992731">
        <w:rPr>
          <w:sz w:val="24"/>
          <w:szCs w:val="24"/>
        </w:rPr>
        <w:t>stem</w:t>
      </w:r>
      <w:r w:rsidR="00992731">
        <w:rPr>
          <w:spacing w:val="36"/>
          <w:sz w:val="24"/>
          <w:szCs w:val="24"/>
        </w:rPr>
        <w:t xml:space="preserve"> </w:t>
      </w:r>
      <w:r w:rsidR="00992731">
        <w:rPr>
          <w:sz w:val="24"/>
          <w:szCs w:val="24"/>
        </w:rPr>
        <w:t>is</w:t>
      </w:r>
      <w:r w:rsidR="00992731">
        <w:rPr>
          <w:spacing w:val="34"/>
          <w:sz w:val="24"/>
          <w:szCs w:val="24"/>
        </w:rPr>
        <w:t xml:space="preserve"> </w:t>
      </w:r>
      <w:r w:rsidR="00992731">
        <w:rPr>
          <w:sz w:val="24"/>
          <w:szCs w:val="24"/>
        </w:rPr>
        <w:t>a</w:t>
      </w:r>
      <w:r w:rsidR="00992731">
        <w:rPr>
          <w:spacing w:val="32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c</w:t>
      </w:r>
      <w:r w:rsidR="00992731">
        <w:rPr>
          <w:sz w:val="24"/>
          <w:szCs w:val="24"/>
        </w:rPr>
        <w:t>ompu</w:t>
      </w:r>
      <w:r w:rsidR="00992731">
        <w:rPr>
          <w:spacing w:val="1"/>
          <w:sz w:val="24"/>
          <w:szCs w:val="24"/>
        </w:rPr>
        <w:t>t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r</w:t>
      </w:r>
      <w:r w:rsidR="00992731">
        <w:rPr>
          <w:spacing w:val="33"/>
          <w:sz w:val="24"/>
          <w:szCs w:val="24"/>
        </w:rPr>
        <w:t xml:space="preserve"> </w:t>
      </w:r>
      <w:r w:rsidR="00992731">
        <w:rPr>
          <w:spacing w:val="2"/>
          <w:sz w:val="24"/>
          <w:szCs w:val="24"/>
        </w:rPr>
        <w:t>s</w:t>
      </w:r>
      <w:r w:rsidR="00992731">
        <w:rPr>
          <w:spacing w:val="-5"/>
          <w:sz w:val="24"/>
          <w:szCs w:val="24"/>
        </w:rPr>
        <w:t>y</w:t>
      </w:r>
      <w:r w:rsidR="00992731">
        <w:rPr>
          <w:sz w:val="24"/>
          <w:szCs w:val="24"/>
        </w:rPr>
        <w:t>s</w:t>
      </w:r>
      <w:r w:rsidR="00992731">
        <w:rPr>
          <w:spacing w:val="3"/>
          <w:sz w:val="24"/>
          <w:szCs w:val="24"/>
        </w:rPr>
        <w:t>t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m</w:t>
      </w:r>
      <w:r w:rsidR="00992731">
        <w:rPr>
          <w:spacing w:val="34"/>
          <w:sz w:val="24"/>
          <w:szCs w:val="24"/>
        </w:rPr>
        <w:t xml:space="preserve"> </w:t>
      </w:r>
      <w:r w:rsidR="00992731">
        <w:rPr>
          <w:sz w:val="24"/>
          <w:szCs w:val="24"/>
        </w:rPr>
        <w:t>with</w:t>
      </w:r>
      <w:r w:rsidR="00992731">
        <w:rPr>
          <w:spacing w:val="34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>ll</w:t>
      </w:r>
      <w:r w:rsidR="00992731">
        <w:rPr>
          <w:spacing w:val="34"/>
          <w:sz w:val="24"/>
          <w:szCs w:val="24"/>
        </w:rPr>
        <w:t xml:space="preserve"> </w:t>
      </w:r>
      <w:r w:rsidR="00992731">
        <w:rPr>
          <w:sz w:val="24"/>
          <w:szCs w:val="24"/>
        </w:rPr>
        <w:t>the</w:t>
      </w:r>
      <w:r w:rsidR="00992731">
        <w:rPr>
          <w:spacing w:val="33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c</w:t>
      </w:r>
      <w:r w:rsidR="00992731">
        <w:rPr>
          <w:sz w:val="24"/>
          <w:szCs w:val="24"/>
        </w:rPr>
        <w:t xml:space="preserve">omponents  </w:t>
      </w:r>
      <w:r w:rsidR="00992731">
        <w:rPr>
          <w:spacing w:val="7"/>
          <w:sz w:val="24"/>
          <w:szCs w:val="24"/>
        </w:rPr>
        <w:t xml:space="preserve"> </w:t>
      </w:r>
      <w:r w:rsidR="00992731">
        <w:rPr>
          <w:sz w:val="24"/>
          <w:szCs w:val="24"/>
        </w:rPr>
        <w:t>of</w:t>
      </w:r>
      <w:r w:rsidR="00992731">
        <w:rPr>
          <w:spacing w:val="33"/>
          <w:sz w:val="24"/>
          <w:szCs w:val="24"/>
        </w:rPr>
        <w:t xml:space="preserve"> </w:t>
      </w:r>
    </w:p>
    <w:p w:rsidR="00D60897" w:rsidRDefault="00D60897" w:rsidP="00D60897">
      <w:pPr>
        <w:tabs>
          <w:tab w:val="left" w:pos="880"/>
        </w:tabs>
        <w:spacing w:line="356" w:lineRule="auto"/>
        <w:ind w:right="140"/>
        <w:jc w:val="both"/>
        <w:rPr>
          <w:sz w:val="24"/>
          <w:szCs w:val="24"/>
        </w:rPr>
      </w:pPr>
      <w:r>
        <w:rPr>
          <w:spacing w:val="33"/>
          <w:sz w:val="24"/>
          <w:szCs w:val="24"/>
        </w:rPr>
        <w:t xml:space="preserve">        </w:t>
      </w:r>
      <w:r w:rsidR="00F458B2">
        <w:rPr>
          <w:sz w:val="24"/>
          <w:szCs w:val="24"/>
        </w:rPr>
        <w:t>the general</w:t>
      </w:r>
      <w:r w:rsidR="00992731">
        <w:rPr>
          <w:spacing w:val="5"/>
          <w:sz w:val="24"/>
          <w:szCs w:val="24"/>
        </w:rPr>
        <w:t xml:space="preserve"> </w:t>
      </w:r>
      <w:r w:rsidR="00992731">
        <w:rPr>
          <w:sz w:val="24"/>
          <w:szCs w:val="24"/>
        </w:rPr>
        <w:t>pur</w:t>
      </w:r>
      <w:r w:rsidR="00992731">
        <w:rPr>
          <w:spacing w:val="1"/>
          <w:sz w:val="24"/>
          <w:szCs w:val="24"/>
        </w:rPr>
        <w:t>p</w:t>
      </w:r>
      <w:r w:rsidR="00992731">
        <w:rPr>
          <w:sz w:val="24"/>
          <w:szCs w:val="24"/>
        </w:rPr>
        <w:t>ose</w:t>
      </w:r>
      <w:r w:rsidR="00992731">
        <w:rPr>
          <w:spacing w:val="4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c</w:t>
      </w:r>
      <w:r w:rsidR="00992731">
        <w:rPr>
          <w:sz w:val="24"/>
          <w:szCs w:val="24"/>
        </w:rPr>
        <w:t>ompu</w:t>
      </w:r>
      <w:r w:rsidR="00992731">
        <w:rPr>
          <w:spacing w:val="3"/>
          <w:sz w:val="24"/>
          <w:szCs w:val="24"/>
        </w:rPr>
        <w:t>t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r</w:t>
      </w:r>
      <w:r w:rsidR="00992731">
        <w:rPr>
          <w:spacing w:val="4"/>
          <w:sz w:val="24"/>
          <w:szCs w:val="24"/>
        </w:rPr>
        <w:t xml:space="preserve"> </w:t>
      </w:r>
      <w:r w:rsidR="00992731">
        <w:rPr>
          <w:spacing w:val="5"/>
          <w:sz w:val="24"/>
          <w:szCs w:val="24"/>
        </w:rPr>
        <w:t>s</w:t>
      </w:r>
      <w:r w:rsidR="00992731">
        <w:rPr>
          <w:spacing w:val="-7"/>
          <w:sz w:val="24"/>
          <w:szCs w:val="24"/>
        </w:rPr>
        <w:t>y</w:t>
      </w:r>
      <w:r w:rsidR="00992731">
        <w:rPr>
          <w:sz w:val="24"/>
          <w:szCs w:val="24"/>
        </w:rPr>
        <w:t>s</w:t>
      </w:r>
      <w:r w:rsidR="00992731">
        <w:rPr>
          <w:spacing w:val="3"/>
          <w:sz w:val="24"/>
          <w:szCs w:val="24"/>
        </w:rPr>
        <w:t>t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m. Th</w:t>
      </w:r>
      <w:r w:rsidR="00992731">
        <w:rPr>
          <w:spacing w:val="-1"/>
          <w:sz w:val="24"/>
          <w:szCs w:val="24"/>
        </w:rPr>
        <w:t>e</w:t>
      </w:r>
      <w:r w:rsidR="00992731">
        <w:rPr>
          <w:spacing w:val="1"/>
          <w:sz w:val="24"/>
          <w:szCs w:val="24"/>
        </w:rPr>
        <w:t>r</w:t>
      </w:r>
      <w:r w:rsidR="00992731">
        <w:rPr>
          <w:sz w:val="24"/>
          <w:szCs w:val="24"/>
        </w:rPr>
        <w:t>e</w:t>
      </w:r>
      <w:r w:rsidR="00992731">
        <w:rPr>
          <w:spacing w:val="3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a</w:t>
      </w:r>
      <w:r w:rsidR="00992731">
        <w:rPr>
          <w:spacing w:val="1"/>
          <w:sz w:val="24"/>
          <w:szCs w:val="24"/>
        </w:rPr>
        <w:t>r</w:t>
      </w:r>
      <w:r w:rsidR="00992731">
        <w:rPr>
          <w:sz w:val="24"/>
          <w:szCs w:val="24"/>
        </w:rPr>
        <w:t>e</w:t>
      </w:r>
      <w:r w:rsidR="00992731">
        <w:rPr>
          <w:spacing w:val="3"/>
          <w:sz w:val="24"/>
          <w:szCs w:val="24"/>
        </w:rPr>
        <w:t xml:space="preserve"> </w:t>
      </w:r>
      <w:r w:rsidR="00992731">
        <w:rPr>
          <w:sz w:val="24"/>
          <w:szCs w:val="24"/>
        </w:rPr>
        <w:t>fi</w:t>
      </w:r>
      <w:r w:rsidR="00992731">
        <w:rPr>
          <w:spacing w:val="2"/>
          <w:sz w:val="24"/>
          <w:szCs w:val="24"/>
        </w:rPr>
        <w:t>v</w:t>
      </w:r>
      <w:r w:rsidR="00992731">
        <w:rPr>
          <w:sz w:val="24"/>
          <w:szCs w:val="24"/>
        </w:rPr>
        <w:t>e</w:t>
      </w:r>
      <w:r w:rsidR="00992731">
        <w:rPr>
          <w:spacing w:val="3"/>
          <w:sz w:val="24"/>
          <w:szCs w:val="24"/>
        </w:rPr>
        <w:t xml:space="preserve"> </w:t>
      </w:r>
      <w:r w:rsidR="00992731">
        <w:rPr>
          <w:sz w:val="24"/>
          <w:szCs w:val="24"/>
        </w:rPr>
        <w:t>major</w:t>
      </w:r>
      <w:r w:rsidR="00992731">
        <w:rPr>
          <w:spacing w:val="4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lem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nts</w:t>
      </w:r>
      <w:r w:rsidR="00992731">
        <w:rPr>
          <w:spacing w:val="5"/>
          <w:sz w:val="24"/>
          <w:szCs w:val="24"/>
        </w:rPr>
        <w:t xml:space="preserve"> </w:t>
      </w:r>
      <w:r w:rsidR="00992731">
        <w:rPr>
          <w:sz w:val="24"/>
          <w:szCs w:val="24"/>
        </w:rPr>
        <w:t>in</w:t>
      </w:r>
      <w:r w:rsidR="00992731">
        <w:rPr>
          <w:spacing w:val="5"/>
          <w:sz w:val="24"/>
          <w:szCs w:val="24"/>
        </w:rPr>
        <w:t xml:space="preserve"> s</w:t>
      </w:r>
      <w:r w:rsidR="00992731">
        <w:rPr>
          <w:spacing w:val="-7"/>
          <w:sz w:val="24"/>
          <w:szCs w:val="24"/>
        </w:rPr>
        <w:t>y</w:t>
      </w:r>
      <w:r w:rsidR="00992731">
        <w:rPr>
          <w:spacing w:val="2"/>
          <w:sz w:val="24"/>
          <w:szCs w:val="24"/>
        </w:rPr>
        <w:t>s</w:t>
      </w:r>
      <w:r w:rsidR="00992731">
        <w:rPr>
          <w:sz w:val="24"/>
          <w:szCs w:val="24"/>
        </w:rPr>
        <w:t>tem</w:t>
      </w:r>
    </w:p>
    <w:p w:rsidR="007A7904" w:rsidRDefault="00D60897" w:rsidP="00D60897">
      <w:pPr>
        <w:tabs>
          <w:tab w:val="left" w:pos="880"/>
        </w:tabs>
        <w:spacing w:line="356" w:lineRule="auto"/>
        <w:ind w:right="140"/>
        <w:jc w:val="both"/>
        <w:rPr>
          <w:sz w:val="24"/>
          <w:szCs w:val="24"/>
        </w:rPr>
        <w:sectPr w:rsidR="007A7904">
          <w:headerReference w:type="default" r:id="rId7"/>
          <w:footerReference w:type="default" r:id="rId8"/>
          <w:pgSz w:w="11920" w:h="16840"/>
          <w:pgMar w:top="940" w:right="900" w:bottom="280" w:left="1640" w:header="744" w:footer="931" w:gutter="0"/>
          <w:pgNumType w:start="1"/>
          <w:cols w:space="720"/>
        </w:sectPr>
      </w:pPr>
      <w:r>
        <w:rPr>
          <w:sz w:val="24"/>
          <w:szCs w:val="24"/>
        </w:rPr>
        <w:t xml:space="preserve">             </w:t>
      </w:r>
      <w:r w:rsidR="00F458B2">
        <w:rPr>
          <w:sz w:val="24"/>
          <w:szCs w:val="24"/>
        </w:rPr>
        <w:t>Input</w:t>
      </w:r>
      <w:r w:rsidR="00992731">
        <w:rPr>
          <w:sz w:val="24"/>
          <w:szCs w:val="24"/>
        </w:rPr>
        <w:t xml:space="preserve"> d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vic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s, pr</w:t>
      </w:r>
      <w:r w:rsidR="00992731">
        <w:rPr>
          <w:spacing w:val="2"/>
          <w:sz w:val="24"/>
          <w:szCs w:val="24"/>
        </w:rPr>
        <w:t>o</w:t>
      </w:r>
      <w:r w:rsidR="00992731">
        <w:rPr>
          <w:spacing w:val="-1"/>
          <w:sz w:val="24"/>
          <w:szCs w:val="24"/>
        </w:rPr>
        <w:t>ce</w:t>
      </w:r>
      <w:r w:rsidR="00992731">
        <w:rPr>
          <w:sz w:val="24"/>
          <w:szCs w:val="24"/>
        </w:rPr>
        <w:t>sso</w:t>
      </w:r>
      <w:r w:rsidR="00992731">
        <w:rPr>
          <w:spacing w:val="-10"/>
          <w:sz w:val="24"/>
          <w:szCs w:val="24"/>
        </w:rPr>
        <w:t>r</w:t>
      </w:r>
      <w:r w:rsidR="00992731">
        <w:rPr>
          <w:sz w:val="24"/>
          <w:szCs w:val="24"/>
        </w:rPr>
        <w:t>, me</w:t>
      </w:r>
      <w:r w:rsidR="00992731">
        <w:rPr>
          <w:spacing w:val="2"/>
          <w:sz w:val="24"/>
          <w:szCs w:val="24"/>
        </w:rPr>
        <w:t>m</w:t>
      </w:r>
      <w:r w:rsidR="00992731">
        <w:rPr>
          <w:sz w:val="24"/>
          <w:szCs w:val="24"/>
        </w:rPr>
        <w:t>o</w:t>
      </w:r>
      <w:r w:rsidR="00992731">
        <w:rPr>
          <w:spacing w:val="1"/>
          <w:sz w:val="24"/>
          <w:szCs w:val="24"/>
        </w:rPr>
        <w:t>r</w:t>
      </w:r>
      <w:r w:rsidR="00992731">
        <w:rPr>
          <w:spacing w:val="-19"/>
          <w:sz w:val="24"/>
          <w:szCs w:val="24"/>
        </w:rPr>
        <w:t>y</w:t>
      </w:r>
      <w:r w:rsidR="00992731">
        <w:rPr>
          <w:sz w:val="24"/>
          <w:szCs w:val="24"/>
        </w:rPr>
        <w:t xml:space="preserve">, </w:t>
      </w:r>
      <w:r w:rsidR="00992731">
        <w:rPr>
          <w:spacing w:val="-1"/>
          <w:sz w:val="24"/>
          <w:szCs w:val="24"/>
        </w:rPr>
        <w:t>f</w:t>
      </w:r>
      <w:r w:rsidR="00992731">
        <w:rPr>
          <w:spacing w:val="1"/>
          <w:sz w:val="24"/>
          <w:szCs w:val="24"/>
        </w:rPr>
        <w:t>r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>me bu</w:t>
      </w:r>
      <w:r w:rsidR="00992731">
        <w:rPr>
          <w:spacing w:val="-4"/>
          <w:sz w:val="24"/>
          <w:szCs w:val="24"/>
        </w:rPr>
        <w:t>f</w:t>
      </w:r>
      <w:r w:rsidR="00992731">
        <w:rPr>
          <w:sz w:val="24"/>
          <w:szCs w:val="24"/>
        </w:rPr>
        <w:t>f</w:t>
      </w:r>
      <w:r w:rsidR="00992731">
        <w:rPr>
          <w:spacing w:val="-2"/>
          <w:sz w:val="24"/>
          <w:szCs w:val="24"/>
        </w:rPr>
        <w:t>e</w:t>
      </w:r>
      <w:r w:rsidR="00992731">
        <w:rPr>
          <w:spacing w:val="-10"/>
          <w:sz w:val="24"/>
          <w:szCs w:val="24"/>
        </w:rPr>
        <w:t>r</w:t>
      </w:r>
      <w:r w:rsidR="00992731">
        <w:rPr>
          <w:sz w:val="24"/>
          <w:szCs w:val="24"/>
        </w:rPr>
        <w:t xml:space="preserve">, </w:t>
      </w:r>
      <w:r w:rsidR="00992731">
        <w:rPr>
          <w:spacing w:val="2"/>
          <w:sz w:val="24"/>
          <w:szCs w:val="24"/>
        </w:rPr>
        <w:t>o</w:t>
      </w:r>
      <w:r w:rsidR="00992731">
        <w:rPr>
          <w:sz w:val="24"/>
          <w:szCs w:val="24"/>
        </w:rPr>
        <w:t>utput</w:t>
      </w:r>
      <w:r w:rsidR="00992731">
        <w:rPr>
          <w:spacing w:val="1"/>
          <w:sz w:val="24"/>
          <w:szCs w:val="24"/>
        </w:rPr>
        <w:t xml:space="preserve"> </w:t>
      </w:r>
      <w:r w:rsidR="00992731">
        <w:rPr>
          <w:sz w:val="24"/>
          <w:szCs w:val="24"/>
        </w:rPr>
        <w:t>d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vic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s.</w:t>
      </w:r>
    </w:p>
    <w:p w:rsidR="007A7904" w:rsidRDefault="00992731" w:rsidP="00737175">
      <w:pPr>
        <w:spacing w:before="18" w:line="360" w:lineRule="exact"/>
        <w:rPr>
          <w:sz w:val="32"/>
          <w:szCs w:val="32"/>
        </w:rPr>
      </w:pPr>
      <w:r>
        <w:rPr>
          <w:b/>
          <w:spacing w:val="1"/>
          <w:position w:val="-1"/>
          <w:sz w:val="32"/>
          <w:szCs w:val="32"/>
          <w:u w:val="thick" w:color="000000"/>
        </w:rPr>
        <w:lastRenderedPageBreak/>
        <w:t>1</w:t>
      </w:r>
      <w:r>
        <w:rPr>
          <w:b/>
          <w:position w:val="-1"/>
          <w:sz w:val="32"/>
          <w:szCs w:val="32"/>
          <w:u w:val="thick" w:color="000000"/>
        </w:rPr>
        <w:t>.2</w:t>
      </w:r>
      <w:r>
        <w:rPr>
          <w:b/>
          <w:spacing w:val="-5"/>
          <w:position w:val="-1"/>
          <w:sz w:val="32"/>
          <w:szCs w:val="32"/>
          <w:u w:val="thick" w:color="000000"/>
        </w:rPr>
        <w:t xml:space="preserve"> </w:t>
      </w:r>
      <w:r>
        <w:rPr>
          <w:b/>
          <w:spacing w:val="-1"/>
          <w:w w:val="99"/>
          <w:position w:val="-1"/>
          <w:sz w:val="32"/>
          <w:szCs w:val="32"/>
          <w:u w:val="thick" w:color="000000"/>
        </w:rPr>
        <w:t>O</w:t>
      </w:r>
      <w:r>
        <w:rPr>
          <w:b/>
          <w:w w:val="99"/>
          <w:position w:val="-1"/>
          <w:sz w:val="32"/>
          <w:szCs w:val="32"/>
          <w:u w:val="thick" w:color="000000"/>
        </w:rPr>
        <w:t>pe</w:t>
      </w:r>
      <w:r>
        <w:rPr>
          <w:b/>
          <w:spacing w:val="2"/>
          <w:w w:val="99"/>
          <w:position w:val="-1"/>
          <w:sz w:val="32"/>
          <w:szCs w:val="32"/>
          <w:u w:val="thick" w:color="000000"/>
        </w:rPr>
        <w:t>n</w:t>
      </w:r>
      <w:r>
        <w:rPr>
          <w:b/>
          <w:spacing w:val="-1"/>
          <w:w w:val="99"/>
          <w:position w:val="-1"/>
          <w:sz w:val="32"/>
          <w:szCs w:val="32"/>
          <w:u w:val="thick" w:color="000000"/>
        </w:rPr>
        <w:t>G</w:t>
      </w:r>
      <w:r>
        <w:rPr>
          <w:b/>
          <w:w w:val="99"/>
          <w:position w:val="-1"/>
          <w:sz w:val="32"/>
          <w:szCs w:val="32"/>
          <w:u w:val="thick" w:color="000000"/>
        </w:rPr>
        <w:t>L</w:t>
      </w:r>
      <w:r>
        <w:rPr>
          <w:b/>
          <w:spacing w:val="-21"/>
          <w:w w:val="99"/>
          <w:position w:val="-1"/>
          <w:sz w:val="32"/>
          <w:szCs w:val="32"/>
          <w:u w:val="thick" w:color="000000"/>
        </w:rPr>
        <w:t xml:space="preserve"> </w:t>
      </w:r>
      <w:r>
        <w:rPr>
          <w:b/>
          <w:spacing w:val="-28"/>
          <w:position w:val="-1"/>
          <w:sz w:val="32"/>
          <w:szCs w:val="32"/>
          <w:u w:val="thick" w:color="000000"/>
        </w:rPr>
        <w:t>T</w:t>
      </w:r>
      <w:r>
        <w:rPr>
          <w:b/>
          <w:position w:val="-1"/>
          <w:sz w:val="32"/>
          <w:szCs w:val="32"/>
          <w:u w:val="thick" w:color="000000"/>
        </w:rPr>
        <w:t>ec</w:t>
      </w:r>
      <w:r>
        <w:rPr>
          <w:b/>
          <w:spacing w:val="2"/>
          <w:position w:val="-1"/>
          <w:sz w:val="32"/>
          <w:szCs w:val="32"/>
          <w:u w:val="thick" w:color="000000"/>
        </w:rPr>
        <w:t>h</w:t>
      </w:r>
      <w:r>
        <w:rPr>
          <w:b/>
          <w:position w:val="-1"/>
          <w:sz w:val="32"/>
          <w:szCs w:val="32"/>
          <w:u w:val="thick" w:color="000000"/>
        </w:rPr>
        <w:t>n</w:t>
      </w:r>
      <w:r>
        <w:rPr>
          <w:b/>
          <w:spacing w:val="1"/>
          <w:position w:val="-1"/>
          <w:sz w:val="32"/>
          <w:szCs w:val="32"/>
          <w:u w:val="thick" w:color="000000"/>
        </w:rPr>
        <w:t>o</w:t>
      </w:r>
      <w:r>
        <w:rPr>
          <w:b/>
          <w:position w:val="-1"/>
          <w:sz w:val="32"/>
          <w:szCs w:val="32"/>
          <w:u w:val="thick" w:color="000000"/>
        </w:rPr>
        <w:t>l</w:t>
      </w:r>
      <w:r>
        <w:rPr>
          <w:b/>
          <w:spacing w:val="1"/>
          <w:position w:val="-1"/>
          <w:sz w:val="32"/>
          <w:szCs w:val="32"/>
          <w:u w:val="thick" w:color="000000"/>
        </w:rPr>
        <w:t>og</w:t>
      </w:r>
      <w:r>
        <w:rPr>
          <w:b/>
          <w:position w:val="-1"/>
          <w:sz w:val="32"/>
          <w:szCs w:val="32"/>
          <w:u w:val="thick" w:color="000000"/>
        </w:rPr>
        <w:t>y</w:t>
      </w:r>
    </w:p>
    <w:p w:rsidR="007A7904" w:rsidRDefault="007A7904">
      <w:pPr>
        <w:spacing w:before="3" w:line="140" w:lineRule="exact"/>
        <w:rPr>
          <w:sz w:val="14"/>
          <w:szCs w:val="14"/>
        </w:rPr>
      </w:pPr>
    </w:p>
    <w:p w:rsidR="007A7904" w:rsidRDefault="007A7904">
      <w:pPr>
        <w:spacing w:line="200" w:lineRule="exact"/>
      </w:pPr>
    </w:p>
    <w:p w:rsidR="007A7904" w:rsidRDefault="00992731">
      <w:pPr>
        <w:spacing w:before="29" w:line="359" w:lineRule="auto"/>
        <w:ind w:left="160" w:right="143"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L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nvironme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ing 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3D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phics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rodu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9</w:t>
      </w:r>
      <w:r>
        <w:rPr>
          <w:sz w:val="24"/>
          <w:szCs w:val="24"/>
        </w:rPr>
        <w:t>92,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indust</w:t>
      </w:r>
      <w:r>
        <w:rPr>
          <w:spacing w:val="2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's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most wid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used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suppor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3D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phics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), 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thous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nds 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to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 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ms.</w:t>
      </w:r>
    </w:p>
    <w:p w:rsidR="007A7904" w:rsidRDefault="007A7904">
      <w:pPr>
        <w:spacing w:line="200" w:lineRule="exact"/>
      </w:pPr>
    </w:p>
    <w:p w:rsidR="007A7904" w:rsidRDefault="007A7904">
      <w:pPr>
        <w:spacing w:before="19" w:line="200" w:lineRule="exact"/>
      </w:pPr>
    </w:p>
    <w:p w:rsidR="007A7904" w:rsidRDefault="00992731">
      <w:pPr>
        <w:spacing w:line="359" w:lineRule="auto"/>
        <w:ind w:left="160" w:right="144"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innova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>y inc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rpo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ture mappin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ial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visuali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lev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G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ross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opular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sktop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kstation plat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ms,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nsuring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pl</w:t>
      </w:r>
      <w:r>
        <w:rPr>
          <w:spacing w:val="3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ment.</w:t>
      </w:r>
    </w:p>
    <w:p w:rsidR="007A7904" w:rsidRDefault="002B3216">
      <w:pPr>
        <w:spacing w:before="6" w:line="360" w:lineRule="auto"/>
        <w:ind w:left="160" w:right="139" w:firstLine="360"/>
        <w:jc w:val="both"/>
        <w:rPr>
          <w:sz w:val="24"/>
          <w:szCs w:val="24"/>
        </w:rPr>
      </w:pPr>
      <w:r w:rsidRPr="002B3216">
        <w:pict>
          <v:group id="_x0000_s1273" style="position:absolute;left:0;text-align:left;margin-left:409.8pt;margin-top:47.9pt;width:8.95pt;height:8.95pt;z-index:-251661312;mso-position-horizontal-relative:page" coordorigin="8196,958" coordsize="179,179">
            <v:shape id="_x0000_s1274" style="position:absolute;left:8196;top:958;width:179;height:179" coordorigin="8196,958" coordsize="179,179" path="m8224,987r-7,8l8206,1012r-7,19l8196,1051r,9l8199,1080r8,18l8220,1114r6,5l8242,1130r19,6l8282,1137r10,-1l8312,1132r18,-9l8346,1109r8,-9l8365,1083r7,-18l8375,1044r,-7l8372,1017r-8,-18l8351,982r-5,-4l8329,966r-19,-6l8289,958r-11,1l8259,964r-18,10l8224,987xe" fillcolor="silver" stroked="f">
              <v:path arrowok="t"/>
            </v:shape>
            <w10:wrap anchorx="page"/>
          </v:group>
        </w:pict>
      </w:r>
      <w:r w:rsidR="00992731">
        <w:rPr>
          <w:b/>
          <w:sz w:val="24"/>
          <w:szCs w:val="24"/>
        </w:rPr>
        <w:t>O</w:t>
      </w:r>
      <w:r w:rsidR="00992731">
        <w:rPr>
          <w:b/>
          <w:spacing w:val="1"/>
          <w:sz w:val="24"/>
          <w:szCs w:val="24"/>
        </w:rPr>
        <w:t>p</w:t>
      </w:r>
      <w:r w:rsidR="00992731">
        <w:rPr>
          <w:b/>
          <w:spacing w:val="-1"/>
          <w:sz w:val="24"/>
          <w:szCs w:val="24"/>
        </w:rPr>
        <w:t>e</w:t>
      </w:r>
      <w:r w:rsidR="00992731">
        <w:rPr>
          <w:b/>
          <w:spacing w:val="1"/>
          <w:sz w:val="24"/>
          <w:szCs w:val="24"/>
        </w:rPr>
        <w:t>n</w:t>
      </w:r>
      <w:r w:rsidR="00992731">
        <w:rPr>
          <w:b/>
          <w:spacing w:val="-2"/>
          <w:sz w:val="24"/>
          <w:szCs w:val="24"/>
        </w:rPr>
        <w:t>G</w:t>
      </w:r>
      <w:r w:rsidR="00992731">
        <w:rPr>
          <w:b/>
          <w:sz w:val="24"/>
          <w:szCs w:val="24"/>
        </w:rPr>
        <w:t xml:space="preserve">L </w:t>
      </w:r>
      <w:r w:rsidR="00992731">
        <w:rPr>
          <w:spacing w:val="-17"/>
          <w:sz w:val="24"/>
          <w:szCs w:val="24"/>
        </w:rPr>
        <w:t>A</w:t>
      </w:r>
      <w:r w:rsidR="00992731">
        <w:rPr>
          <w:sz w:val="24"/>
          <w:szCs w:val="24"/>
        </w:rPr>
        <w:t>v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>i</w:t>
      </w:r>
      <w:r w:rsidR="00992731">
        <w:rPr>
          <w:spacing w:val="1"/>
          <w:sz w:val="24"/>
          <w:szCs w:val="24"/>
        </w:rPr>
        <w:t>l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>ble</w:t>
      </w:r>
      <w:r w:rsidR="00992731">
        <w:rPr>
          <w:spacing w:val="17"/>
          <w:sz w:val="24"/>
          <w:szCs w:val="24"/>
        </w:rPr>
        <w:t xml:space="preserve"> </w:t>
      </w:r>
      <w:r w:rsidR="00992731">
        <w:rPr>
          <w:sz w:val="24"/>
          <w:szCs w:val="24"/>
        </w:rPr>
        <w:t>Ev</w:t>
      </w:r>
      <w:r w:rsidR="00992731">
        <w:rPr>
          <w:spacing w:val="-1"/>
          <w:sz w:val="24"/>
          <w:szCs w:val="24"/>
        </w:rPr>
        <w:t>e</w:t>
      </w:r>
      <w:r w:rsidR="00992731">
        <w:rPr>
          <w:spacing w:val="4"/>
          <w:sz w:val="24"/>
          <w:szCs w:val="24"/>
        </w:rPr>
        <w:t>r</w:t>
      </w:r>
      <w:r w:rsidR="00992731">
        <w:rPr>
          <w:spacing w:val="-5"/>
          <w:sz w:val="24"/>
          <w:szCs w:val="24"/>
        </w:rPr>
        <w:t>y</w:t>
      </w:r>
      <w:r w:rsidR="00992731">
        <w:rPr>
          <w:sz w:val="24"/>
          <w:szCs w:val="24"/>
        </w:rPr>
        <w:t>wh</w:t>
      </w:r>
      <w:r w:rsidR="00992731">
        <w:rPr>
          <w:spacing w:val="1"/>
          <w:sz w:val="24"/>
          <w:szCs w:val="24"/>
        </w:rPr>
        <w:t>e</w:t>
      </w:r>
      <w:r w:rsidR="00992731">
        <w:rPr>
          <w:sz w:val="24"/>
          <w:szCs w:val="24"/>
        </w:rPr>
        <w:t>re:</w:t>
      </w:r>
      <w:r w:rsidR="00992731">
        <w:rPr>
          <w:spacing w:val="14"/>
          <w:sz w:val="24"/>
          <w:szCs w:val="24"/>
        </w:rPr>
        <w:t xml:space="preserve"> </w:t>
      </w:r>
      <w:r w:rsidR="00992731">
        <w:rPr>
          <w:spacing w:val="1"/>
          <w:sz w:val="24"/>
          <w:szCs w:val="24"/>
        </w:rPr>
        <w:t>S</w:t>
      </w:r>
      <w:r w:rsidR="00992731">
        <w:rPr>
          <w:sz w:val="24"/>
          <w:szCs w:val="24"/>
        </w:rPr>
        <w:t>uppo</w:t>
      </w:r>
      <w:r w:rsidR="00992731">
        <w:rPr>
          <w:spacing w:val="-1"/>
          <w:sz w:val="24"/>
          <w:szCs w:val="24"/>
        </w:rPr>
        <w:t>r</w:t>
      </w:r>
      <w:r w:rsidR="00992731">
        <w:rPr>
          <w:sz w:val="24"/>
          <w:szCs w:val="24"/>
        </w:rPr>
        <w:t>ted</w:t>
      </w:r>
      <w:r w:rsidR="00992731">
        <w:rPr>
          <w:spacing w:val="17"/>
          <w:sz w:val="24"/>
          <w:szCs w:val="24"/>
        </w:rPr>
        <w:t xml:space="preserve"> </w:t>
      </w:r>
      <w:r w:rsidR="00992731">
        <w:rPr>
          <w:sz w:val="24"/>
          <w:szCs w:val="24"/>
        </w:rPr>
        <w:t>on</w:t>
      </w:r>
      <w:r w:rsidR="00992731">
        <w:rPr>
          <w:spacing w:val="13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>ll</w:t>
      </w:r>
      <w:r w:rsidR="00992731">
        <w:rPr>
          <w:spacing w:val="14"/>
          <w:sz w:val="24"/>
          <w:szCs w:val="24"/>
        </w:rPr>
        <w:t xml:space="preserve"> </w:t>
      </w:r>
      <w:r w:rsidR="00992731">
        <w:rPr>
          <w:sz w:val="24"/>
          <w:szCs w:val="24"/>
        </w:rPr>
        <w:t>U</w:t>
      </w:r>
      <w:r w:rsidR="00992731">
        <w:rPr>
          <w:spacing w:val="4"/>
          <w:sz w:val="24"/>
          <w:szCs w:val="24"/>
        </w:rPr>
        <w:t>N</w:t>
      </w:r>
      <w:r w:rsidR="00992731">
        <w:rPr>
          <w:spacing w:val="-3"/>
          <w:sz w:val="24"/>
          <w:szCs w:val="24"/>
        </w:rPr>
        <w:t>I</w:t>
      </w:r>
      <w:r w:rsidR="00992731">
        <w:rPr>
          <w:sz w:val="24"/>
          <w:szCs w:val="24"/>
        </w:rPr>
        <w:t>X®</w:t>
      </w:r>
      <w:r w:rsidR="00992731">
        <w:rPr>
          <w:spacing w:val="13"/>
          <w:sz w:val="24"/>
          <w:szCs w:val="24"/>
        </w:rPr>
        <w:t xml:space="preserve"> </w:t>
      </w:r>
      <w:r w:rsidR="00992731">
        <w:rPr>
          <w:sz w:val="24"/>
          <w:szCs w:val="24"/>
        </w:rPr>
        <w:t>w</w:t>
      </w:r>
      <w:r w:rsidR="00992731">
        <w:rPr>
          <w:spacing w:val="2"/>
          <w:sz w:val="24"/>
          <w:szCs w:val="24"/>
        </w:rPr>
        <w:t>o</w:t>
      </w:r>
      <w:r w:rsidR="00992731">
        <w:rPr>
          <w:sz w:val="24"/>
          <w:szCs w:val="24"/>
        </w:rPr>
        <w:t>rkst</w:t>
      </w:r>
      <w:r w:rsidR="00992731">
        <w:rPr>
          <w:spacing w:val="-1"/>
          <w:sz w:val="24"/>
          <w:szCs w:val="24"/>
        </w:rPr>
        <w:t>a</w:t>
      </w:r>
      <w:r w:rsidR="00992731">
        <w:rPr>
          <w:spacing w:val="3"/>
          <w:sz w:val="24"/>
          <w:szCs w:val="24"/>
        </w:rPr>
        <w:t>t</w:t>
      </w:r>
      <w:r w:rsidR="00992731">
        <w:rPr>
          <w:sz w:val="24"/>
          <w:szCs w:val="24"/>
        </w:rPr>
        <w:t>ions,</w:t>
      </w:r>
      <w:r w:rsidR="00992731">
        <w:rPr>
          <w:spacing w:val="14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>nd</w:t>
      </w:r>
      <w:r w:rsidR="00992731">
        <w:rPr>
          <w:spacing w:val="13"/>
          <w:sz w:val="24"/>
          <w:szCs w:val="24"/>
        </w:rPr>
        <w:t xml:space="preserve"> </w:t>
      </w:r>
      <w:r w:rsidR="00992731">
        <w:rPr>
          <w:sz w:val="24"/>
          <w:szCs w:val="24"/>
        </w:rPr>
        <w:t>shipp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d stand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 xml:space="preserve">rd </w:t>
      </w:r>
      <w:r w:rsidR="00992731">
        <w:rPr>
          <w:spacing w:val="14"/>
          <w:sz w:val="24"/>
          <w:szCs w:val="24"/>
        </w:rPr>
        <w:t xml:space="preserve"> </w:t>
      </w:r>
      <w:r w:rsidR="00992731">
        <w:rPr>
          <w:sz w:val="24"/>
          <w:szCs w:val="24"/>
        </w:rPr>
        <w:t xml:space="preserve">with </w:t>
      </w:r>
      <w:r w:rsidR="00992731">
        <w:rPr>
          <w:spacing w:val="15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v</w:t>
      </w:r>
      <w:r w:rsidR="00992731">
        <w:rPr>
          <w:spacing w:val="-1"/>
          <w:sz w:val="24"/>
          <w:szCs w:val="24"/>
        </w:rPr>
        <w:t>e</w:t>
      </w:r>
      <w:r w:rsidR="00992731">
        <w:rPr>
          <w:spacing w:val="4"/>
          <w:sz w:val="24"/>
          <w:szCs w:val="24"/>
        </w:rPr>
        <w:t>r</w:t>
      </w:r>
      <w:r w:rsidR="00992731">
        <w:rPr>
          <w:sz w:val="24"/>
          <w:szCs w:val="24"/>
        </w:rPr>
        <w:t xml:space="preserve">y </w:t>
      </w:r>
      <w:r w:rsidR="00992731">
        <w:rPr>
          <w:spacing w:val="3"/>
          <w:sz w:val="24"/>
          <w:szCs w:val="24"/>
        </w:rPr>
        <w:t xml:space="preserve"> </w:t>
      </w:r>
      <w:r w:rsidR="00992731">
        <w:rPr>
          <w:spacing w:val="-6"/>
          <w:sz w:val="24"/>
          <w:szCs w:val="24"/>
        </w:rPr>
        <w:t>W</w:t>
      </w:r>
      <w:r w:rsidR="00992731">
        <w:rPr>
          <w:sz w:val="24"/>
          <w:szCs w:val="24"/>
        </w:rPr>
        <w:t xml:space="preserve">indows </w:t>
      </w:r>
      <w:r w:rsidR="00992731">
        <w:rPr>
          <w:spacing w:val="15"/>
          <w:sz w:val="24"/>
          <w:szCs w:val="24"/>
        </w:rPr>
        <w:t xml:space="preserve"> </w:t>
      </w:r>
      <w:r w:rsidR="00992731">
        <w:rPr>
          <w:sz w:val="24"/>
          <w:szCs w:val="24"/>
        </w:rPr>
        <w:t>95/98</w:t>
      </w:r>
      <w:r w:rsidR="00992731">
        <w:rPr>
          <w:spacing w:val="1"/>
          <w:sz w:val="24"/>
          <w:szCs w:val="24"/>
        </w:rPr>
        <w:t>/</w:t>
      </w:r>
      <w:r w:rsidR="00992731">
        <w:rPr>
          <w:sz w:val="24"/>
          <w:szCs w:val="24"/>
        </w:rPr>
        <w:t xml:space="preserve">2000/NT </w:t>
      </w:r>
      <w:r w:rsidR="00992731">
        <w:rPr>
          <w:spacing w:val="10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 xml:space="preserve">nd </w:t>
      </w:r>
      <w:r w:rsidR="00992731">
        <w:rPr>
          <w:spacing w:val="15"/>
          <w:sz w:val="24"/>
          <w:szCs w:val="24"/>
        </w:rPr>
        <w:t xml:space="preserve"> </w:t>
      </w:r>
      <w:r w:rsidR="00992731">
        <w:rPr>
          <w:sz w:val="24"/>
          <w:szCs w:val="24"/>
        </w:rPr>
        <w:t>Ma</w:t>
      </w:r>
      <w:r w:rsidR="00992731">
        <w:rPr>
          <w:spacing w:val="-2"/>
          <w:sz w:val="24"/>
          <w:szCs w:val="24"/>
        </w:rPr>
        <w:t>c</w:t>
      </w:r>
      <w:r w:rsidR="00992731">
        <w:rPr>
          <w:sz w:val="24"/>
          <w:szCs w:val="24"/>
        </w:rPr>
        <w:t xml:space="preserve">OS </w:t>
      </w:r>
      <w:r w:rsidR="00992731">
        <w:rPr>
          <w:spacing w:val="15"/>
          <w:sz w:val="24"/>
          <w:szCs w:val="24"/>
        </w:rPr>
        <w:t xml:space="preserve"> </w:t>
      </w:r>
      <w:r w:rsidR="00992731">
        <w:rPr>
          <w:spacing w:val="1"/>
          <w:sz w:val="24"/>
          <w:szCs w:val="24"/>
        </w:rPr>
        <w:t>P</w:t>
      </w:r>
      <w:r w:rsidR="00992731">
        <w:rPr>
          <w:sz w:val="24"/>
          <w:szCs w:val="24"/>
        </w:rPr>
        <w:t xml:space="preserve">C, </w:t>
      </w:r>
      <w:r w:rsidR="00992731">
        <w:rPr>
          <w:spacing w:val="15"/>
          <w:sz w:val="24"/>
          <w:szCs w:val="24"/>
        </w:rPr>
        <w:t xml:space="preserve"> </w:t>
      </w:r>
      <w:r w:rsidR="00992731">
        <w:rPr>
          <w:sz w:val="24"/>
          <w:szCs w:val="24"/>
        </w:rPr>
        <w:t xml:space="preserve">no </w:t>
      </w:r>
      <w:r w:rsidR="00992731">
        <w:rPr>
          <w:spacing w:val="13"/>
          <w:sz w:val="24"/>
          <w:szCs w:val="24"/>
        </w:rPr>
        <w:t xml:space="preserve"> </w:t>
      </w:r>
      <w:r w:rsidR="00992731">
        <w:rPr>
          <w:sz w:val="24"/>
          <w:szCs w:val="24"/>
        </w:rPr>
        <w:t>o</w:t>
      </w:r>
      <w:r w:rsidR="00992731">
        <w:rPr>
          <w:spacing w:val="-2"/>
          <w:sz w:val="24"/>
          <w:szCs w:val="24"/>
        </w:rPr>
        <w:t>t</w:t>
      </w:r>
      <w:r w:rsidR="00992731">
        <w:rPr>
          <w:sz w:val="24"/>
          <w:szCs w:val="24"/>
        </w:rPr>
        <w:t>h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 xml:space="preserve">r </w:t>
      </w:r>
      <w:r w:rsidR="00992731">
        <w:rPr>
          <w:spacing w:val="14"/>
          <w:sz w:val="24"/>
          <w:szCs w:val="24"/>
        </w:rPr>
        <w:t xml:space="preserve"> </w:t>
      </w:r>
      <w:r w:rsidR="00992731">
        <w:rPr>
          <w:sz w:val="24"/>
          <w:szCs w:val="24"/>
        </w:rPr>
        <w:t>g</w:t>
      </w:r>
      <w:r w:rsidR="00992731">
        <w:rPr>
          <w:spacing w:val="-1"/>
          <w:sz w:val="24"/>
          <w:szCs w:val="24"/>
        </w:rPr>
        <w:t>ra</w:t>
      </w:r>
      <w:r w:rsidR="00992731">
        <w:rPr>
          <w:sz w:val="24"/>
          <w:szCs w:val="24"/>
        </w:rPr>
        <w:t>phics  A</w:t>
      </w:r>
      <w:r w:rsidR="00992731">
        <w:rPr>
          <w:spacing w:val="3"/>
          <w:sz w:val="24"/>
          <w:szCs w:val="24"/>
        </w:rPr>
        <w:t>P</w:t>
      </w:r>
      <w:r w:rsidR="00992731">
        <w:rPr>
          <w:sz w:val="24"/>
          <w:szCs w:val="24"/>
        </w:rPr>
        <w:t>I op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r</w:t>
      </w:r>
      <w:r w:rsidR="00992731">
        <w:rPr>
          <w:spacing w:val="-2"/>
          <w:sz w:val="24"/>
          <w:szCs w:val="24"/>
        </w:rPr>
        <w:t>a</w:t>
      </w:r>
      <w:r w:rsidR="00992731">
        <w:rPr>
          <w:sz w:val="24"/>
          <w:szCs w:val="24"/>
        </w:rPr>
        <w:t>tes on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a</w:t>
      </w:r>
      <w:r w:rsidR="00992731">
        <w:rPr>
          <w:spacing w:val="-1"/>
          <w:sz w:val="24"/>
          <w:szCs w:val="24"/>
        </w:rPr>
        <w:t xml:space="preserve"> </w:t>
      </w:r>
      <w:r w:rsidR="00992731">
        <w:rPr>
          <w:sz w:val="24"/>
          <w:szCs w:val="24"/>
        </w:rPr>
        <w:t>wid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r</w:t>
      </w:r>
      <w:r w:rsidR="00992731">
        <w:rPr>
          <w:spacing w:val="1"/>
          <w:sz w:val="24"/>
          <w:szCs w:val="24"/>
        </w:rPr>
        <w:t xml:space="preserve"> </w:t>
      </w:r>
      <w:r w:rsidR="00992731">
        <w:rPr>
          <w:sz w:val="24"/>
          <w:szCs w:val="24"/>
        </w:rPr>
        <w:t>r</w:t>
      </w:r>
      <w:r w:rsidR="00992731">
        <w:rPr>
          <w:spacing w:val="-2"/>
          <w:sz w:val="24"/>
          <w:szCs w:val="24"/>
        </w:rPr>
        <w:t>a</w:t>
      </w:r>
      <w:r w:rsidR="00992731">
        <w:rPr>
          <w:spacing w:val="2"/>
          <w:sz w:val="24"/>
          <w:szCs w:val="24"/>
        </w:rPr>
        <w:t>n</w:t>
      </w:r>
      <w:r w:rsidR="00992731">
        <w:rPr>
          <w:sz w:val="24"/>
          <w:szCs w:val="24"/>
        </w:rPr>
        <w:t>ge</w:t>
      </w:r>
      <w:r w:rsidR="00992731">
        <w:rPr>
          <w:spacing w:val="-1"/>
          <w:sz w:val="24"/>
          <w:szCs w:val="24"/>
        </w:rPr>
        <w:t xml:space="preserve"> </w:t>
      </w:r>
      <w:r w:rsidR="00992731">
        <w:rPr>
          <w:sz w:val="24"/>
          <w:szCs w:val="24"/>
        </w:rPr>
        <w:t>of h</w:t>
      </w:r>
      <w:r w:rsidR="00992731">
        <w:rPr>
          <w:spacing w:val="-2"/>
          <w:sz w:val="24"/>
          <w:szCs w:val="24"/>
        </w:rPr>
        <w:t>a</w:t>
      </w:r>
      <w:r w:rsidR="00992731">
        <w:rPr>
          <w:sz w:val="24"/>
          <w:szCs w:val="24"/>
        </w:rPr>
        <w:t>r</w:t>
      </w:r>
      <w:r w:rsidR="00992731">
        <w:rPr>
          <w:spacing w:val="1"/>
          <w:sz w:val="24"/>
          <w:szCs w:val="24"/>
        </w:rPr>
        <w:t>d</w:t>
      </w:r>
      <w:r w:rsidR="00992731">
        <w:rPr>
          <w:sz w:val="24"/>
          <w:szCs w:val="24"/>
        </w:rPr>
        <w:t>w</w:t>
      </w:r>
      <w:r w:rsidR="00992731">
        <w:rPr>
          <w:spacing w:val="-1"/>
          <w:sz w:val="24"/>
          <w:szCs w:val="24"/>
        </w:rPr>
        <w:t>a</w:t>
      </w:r>
      <w:r w:rsidR="00992731">
        <w:rPr>
          <w:spacing w:val="1"/>
          <w:sz w:val="24"/>
          <w:szCs w:val="24"/>
        </w:rPr>
        <w:t>r</w:t>
      </w:r>
      <w:r w:rsidR="00992731">
        <w:rPr>
          <w:sz w:val="24"/>
          <w:szCs w:val="24"/>
        </w:rPr>
        <w:t>e</w:t>
      </w:r>
      <w:r w:rsidR="00992731">
        <w:rPr>
          <w:spacing w:val="-1"/>
          <w:sz w:val="24"/>
          <w:szCs w:val="24"/>
        </w:rPr>
        <w:t xml:space="preserve"> </w:t>
      </w:r>
      <w:r w:rsidR="00992731">
        <w:rPr>
          <w:sz w:val="24"/>
          <w:szCs w:val="24"/>
        </w:rPr>
        <w:t>plat</w:t>
      </w:r>
      <w:r w:rsidR="00992731">
        <w:rPr>
          <w:spacing w:val="-1"/>
          <w:sz w:val="24"/>
          <w:szCs w:val="24"/>
        </w:rPr>
        <w:t>f</w:t>
      </w:r>
      <w:r w:rsidR="00992731">
        <w:rPr>
          <w:sz w:val="24"/>
          <w:szCs w:val="24"/>
        </w:rPr>
        <w:t>o</w:t>
      </w:r>
      <w:r w:rsidR="00992731">
        <w:rPr>
          <w:spacing w:val="-1"/>
          <w:sz w:val="24"/>
          <w:szCs w:val="24"/>
        </w:rPr>
        <w:t>r</w:t>
      </w:r>
      <w:r w:rsidR="00992731">
        <w:rPr>
          <w:sz w:val="24"/>
          <w:szCs w:val="24"/>
        </w:rPr>
        <w:t>ms</w:t>
      </w:r>
      <w:r w:rsidR="00992731">
        <w:rPr>
          <w:spacing w:val="3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>nd softw</w:t>
      </w:r>
      <w:r w:rsidR="00992731">
        <w:rPr>
          <w:spacing w:val="-1"/>
          <w:sz w:val="24"/>
          <w:szCs w:val="24"/>
        </w:rPr>
        <w:t>a</w:t>
      </w:r>
      <w:r w:rsidR="00992731">
        <w:rPr>
          <w:spacing w:val="1"/>
          <w:sz w:val="24"/>
          <w:szCs w:val="24"/>
        </w:rPr>
        <w:t>r</w:t>
      </w:r>
      <w:r w:rsidR="00992731">
        <w:rPr>
          <w:sz w:val="24"/>
          <w:szCs w:val="24"/>
        </w:rPr>
        <w:t>e</w:t>
      </w:r>
      <w:r w:rsidR="00992731">
        <w:rPr>
          <w:spacing w:val="-1"/>
          <w:sz w:val="24"/>
          <w:szCs w:val="24"/>
        </w:rPr>
        <w:t xml:space="preserve"> e</w:t>
      </w:r>
      <w:r w:rsidR="00992731">
        <w:rPr>
          <w:sz w:val="24"/>
          <w:szCs w:val="24"/>
        </w:rPr>
        <w:t>nvironme</w:t>
      </w:r>
      <w:r w:rsidR="00992731">
        <w:rPr>
          <w:spacing w:val="1"/>
          <w:sz w:val="24"/>
          <w:szCs w:val="24"/>
        </w:rPr>
        <w:t>n</w:t>
      </w:r>
      <w:r w:rsidR="00992731">
        <w:rPr>
          <w:sz w:val="24"/>
          <w:szCs w:val="24"/>
        </w:rPr>
        <w:t>ts.</w:t>
      </w:r>
    </w:p>
    <w:p w:rsidR="007A7904" w:rsidRDefault="00992731">
      <w:pPr>
        <w:spacing w:before="4" w:line="360" w:lineRule="auto"/>
        <w:ind w:left="160" w:right="141" w:firstLine="300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 xml:space="preserve">L </w:t>
      </w:r>
      <w:r>
        <w:rPr>
          <w:b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runs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 major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tem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includi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OS,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 xml:space="preserve">2,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X, 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indows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95/98, 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ind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2000, 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indows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inu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S</w:t>
      </w:r>
      <w:r>
        <w:rPr>
          <w:sz w:val="24"/>
          <w:szCs w:val="24"/>
        </w:rPr>
        <w:t>tep,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OS;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 with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major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wind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2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includi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in32,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OS,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Mana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X</w:t>
      </w:r>
      <w:r>
        <w:rPr>
          <w:spacing w:val="-1"/>
          <w:sz w:val="24"/>
          <w:szCs w:val="24"/>
        </w:rPr>
        <w:t>-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indow</w:t>
      </w:r>
      <w:r>
        <w:rPr>
          <w:spacing w:val="2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,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2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on,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va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</w:t>
      </w:r>
      <w:r>
        <w:rPr>
          <w:spacing w:val="-6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 in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rom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otocols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topo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A7904" w:rsidRDefault="00992731">
      <w:pPr>
        <w:spacing w:before="11"/>
        <w:ind w:left="880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L</w:t>
      </w:r>
      <w:r>
        <w:rPr>
          <w:b/>
          <w:spacing w:val="-14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e</w:t>
      </w:r>
    </w:p>
    <w:p w:rsidR="007A7904" w:rsidRDefault="007A7904">
      <w:pPr>
        <w:spacing w:before="2" w:line="120" w:lineRule="exact"/>
        <w:rPr>
          <w:sz w:val="13"/>
          <w:szCs w:val="13"/>
        </w:rPr>
      </w:pPr>
    </w:p>
    <w:p w:rsidR="007A7904" w:rsidRDefault="00992731">
      <w:pPr>
        <w:spacing w:line="360" w:lineRule="auto"/>
        <w:ind w:left="160" w:right="145"/>
        <w:rPr>
          <w:sz w:val="24"/>
          <w:szCs w:val="24"/>
        </w:rPr>
      </w:pPr>
      <w:r>
        <w:rPr>
          <w:sz w:val="24"/>
          <w:szCs w:val="24"/>
        </w:rPr>
        <w:t xml:space="preserve">Our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 xml:space="preserve">ss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thro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nam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,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lu,g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ut.</w:t>
      </w:r>
    </w:p>
    <w:p w:rsidR="00BF7FF5" w:rsidRDefault="00BF7FF5">
      <w:pPr>
        <w:spacing w:line="360" w:lineRule="auto"/>
        <w:ind w:left="160" w:right="145"/>
        <w:rPr>
          <w:sz w:val="24"/>
          <w:szCs w:val="24"/>
        </w:rPr>
      </w:pPr>
    </w:p>
    <w:p w:rsidR="002F3F58" w:rsidRDefault="002F3F58">
      <w:pPr>
        <w:spacing w:line="360" w:lineRule="auto"/>
        <w:ind w:left="160" w:right="145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53390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97" w:rsidRDefault="00D60897">
      <w:pPr>
        <w:spacing w:line="360" w:lineRule="auto"/>
        <w:ind w:left="160" w:right="145"/>
        <w:rPr>
          <w:sz w:val="24"/>
          <w:szCs w:val="24"/>
        </w:rPr>
        <w:sectPr w:rsidR="00D60897">
          <w:pgSz w:w="11920" w:h="16840"/>
          <w:pgMar w:top="940" w:right="900" w:bottom="280" w:left="1640" w:header="744" w:footer="931" w:gutter="0"/>
          <w:cols w:space="720"/>
        </w:sectPr>
      </w:pPr>
      <w:r>
        <w:rPr>
          <w:sz w:val="24"/>
          <w:szCs w:val="24"/>
        </w:rPr>
        <w:t xml:space="preserve">                                       Fig  1.2  library organization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  <w:sectPr w:rsidR="007A7904">
          <w:pgSz w:w="11920" w:h="16840"/>
          <w:pgMar w:top="940" w:right="900" w:bottom="280" w:left="1640" w:header="744" w:footer="931" w:gutter="0"/>
          <w:cols w:space="720"/>
        </w:sectPr>
      </w:pPr>
    </w:p>
    <w:p w:rsidR="007A7904" w:rsidRDefault="00992731">
      <w:pPr>
        <w:spacing w:line="200" w:lineRule="exact"/>
      </w:pPr>
      <w:r>
        <w:lastRenderedPageBreak/>
        <w:br w:type="column"/>
      </w:r>
    </w:p>
    <w:p w:rsidR="007A7904" w:rsidRDefault="007A7904">
      <w:pPr>
        <w:spacing w:before="7" w:line="220" w:lineRule="exact"/>
        <w:rPr>
          <w:sz w:val="22"/>
          <w:szCs w:val="22"/>
        </w:rPr>
      </w:pPr>
    </w:p>
    <w:p w:rsidR="007A7904" w:rsidRDefault="00666D37" w:rsidP="00737175">
      <w:pPr>
        <w:spacing w:line="400" w:lineRule="exact"/>
        <w:rPr>
          <w:sz w:val="36"/>
          <w:szCs w:val="36"/>
        </w:rPr>
        <w:sectPr w:rsidR="007A7904">
          <w:type w:val="continuous"/>
          <w:pgSz w:w="11920" w:h="16840"/>
          <w:pgMar w:top="940" w:right="900" w:bottom="280" w:left="1640" w:header="720" w:footer="720" w:gutter="0"/>
          <w:cols w:num="2" w:space="720" w:equalWidth="0">
            <w:col w:w="1704" w:space="970"/>
            <w:col w:w="6706"/>
          </w:cols>
        </w:sectPr>
      </w:pPr>
      <w:r>
        <w:rPr>
          <w:b/>
          <w:spacing w:val="1"/>
          <w:position w:val="-1"/>
          <w:sz w:val="36"/>
          <w:szCs w:val="36"/>
          <w:u w:val="thick" w:color="000000"/>
        </w:rPr>
        <w:t>2.</w:t>
      </w:r>
      <w:r w:rsidR="00992731">
        <w:rPr>
          <w:b/>
          <w:spacing w:val="1"/>
          <w:position w:val="-1"/>
          <w:sz w:val="36"/>
          <w:szCs w:val="36"/>
          <w:u w:val="thick" w:color="000000"/>
        </w:rPr>
        <w:t xml:space="preserve"> </w:t>
      </w:r>
      <w:r w:rsidR="00992731">
        <w:rPr>
          <w:b/>
          <w:position w:val="-1"/>
          <w:sz w:val="36"/>
          <w:szCs w:val="36"/>
          <w:u w:val="thick" w:color="000000"/>
        </w:rPr>
        <w:t>LI</w:t>
      </w:r>
      <w:r w:rsidR="00992731">
        <w:rPr>
          <w:b/>
          <w:spacing w:val="-1"/>
          <w:position w:val="-1"/>
          <w:sz w:val="36"/>
          <w:szCs w:val="36"/>
          <w:u w:val="thick" w:color="000000"/>
        </w:rPr>
        <w:t>T</w:t>
      </w:r>
      <w:r w:rsidR="00992731">
        <w:rPr>
          <w:b/>
          <w:position w:val="-1"/>
          <w:sz w:val="36"/>
          <w:szCs w:val="36"/>
          <w:u w:val="thick" w:color="000000"/>
        </w:rPr>
        <w:t>ER</w:t>
      </w:r>
      <w:r w:rsidR="00992731">
        <w:rPr>
          <w:b/>
          <w:spacing w:val="-28"/>
          <w:position w:val="-1"/>
          <w:sz w:val="36"/>
          <w:szCs w:val="36"/>
          <w:u w:val="thick" w:color="000000"/>
        </w:rPr>
        <w:t>A</w:t>
      </w:r>
      <w:r w:rsidR="00992731">
        <w:rPr>
          <w:b/>
          <w:position w:val="-1"/>
          <w:sz w:val="36"/>
          <w:szCs w:val="36"/>
          <w:u w:val="thick" w:color="000000"/>
        </w:rPr>
        <w:t>TU</w:t>
      </w:r>
      <w:r w:rsidR="00992731">
        <w:rPr>
          <w:b/>
          <w:spacing w:val="-1"/>
          <w:position w:val="-1"/>
          <w:sz w:val="36"/>
          <w:szCs w:val="36"/>
          <w:u w:val="thick" w:color="000000"/>
        </w:rPr>
        <w:t>R</w:t>
      </w:r>
      <w:r w:rsidR="00992731">
        <w:rPr>
          <w:b/>
          <w:position w:val="-1"/>
          <w:sz w:val="36"/>
          <w:szCs w:val="36"/>
          <w:u w:val="thick" w:color="000000"/>
        </w:rPr>
        <w:t>E</w:t>
      </w:r>
      <w:r w:rsidR="00992731">
        <w:rPr>
          <w:b/>
          <w:spacing w:val="3"/>
          <w:position w:val="-1"/>
          <w:sz w:val="36"/>
          <w:szCs w:val="36"/>
          <w:u w:val="thick" w:color="000000"/>
        </w:rPr>
        <w:t xml:space="preserve"> </w:t>
      </w:r>
      <w:r w:rsidR="00992731">
        <w:rPr>
          <w:b/>
          <w:position w:val="-1"/>
          <w:sz w:val="36"/>
          <w:szCs w:val="36"/>
          <w:u w:val="thick" w:color="000000"/>
        </w:rPr>
        <w:t>S</w:t>
      </w:r>
      <w:r w:rsidR="00992731">
        <w:rPr>
          <w:b/>
          <w:spacing w:val="-2"/>
          <w:position w:val="-1"/>
          <w:sz w:val="36"/>
          <w:szCs w:val="36"/>
          <w:u w:val="thick" w:color="000000"/>
        </w:rPr>
        <w:t>U</w:t>
      </w:r>
      <w:r w:rsidR="00992731">
        <w:rPr>
          <w:b/>
          <w:spacing w:val="-13"/>
          <w:position w:val="-1"/>
          <w:sz w:val="36"/>
          <w:szCs w:val="36"/>
          <w:u w:val="thick" w:color="000000"/>
        </w:rPr>
        <w:t>R</w:t>
      </w:r>
      <w:r w:rsidR="00992731">
        <w:rPr>
          <w:b/>
          <w:position w:val="-1"/>
          <w:sz w:val="36"/>
          <w:szCs w:val="36"/>
          <w:u w:val="thick" w:color="000000"/>
        </w:rPr>
        <w:t>VEY</w:t>
      </w: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before="5" w:line="200" w:lineRule="exact"/>
      </w:pPr>
    </w:p>
    <w:p w:rsidR="007A7904" w:rsidRDefault="00992731">
      <w:pPr>
        <w:spacing w:before="29" w:line="344" w:lineRule="auto"/>
        <w:ind w:left="160" w:right="134" w:firstLine="17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sic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ke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lcolo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(…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..</w:t>
      </w:r>
      <w:r>
        <w:rPr>
          <w:spacing w:val="-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nsl</w:t>
      </w:r>
      <w:r>
        <w:rPr>
          <w:spacing w:val="3"/>
          <w:sz w:val="24"/>
          <w:szCs w:val="24"/>
        </w:rPr>
        <w:t>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(..)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tc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 most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used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VTU</w:t>
      </w:r>
      <w:r>
        <w:rPr>
          <w:spacing w:val="1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book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“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RAC</w:t>
      </w:r>
      <w:r>
        <w:rPr>
          <w:spacing w:val="2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 COMPUT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GRAP</w:t>
      </w:r>
      <w:r>
        <w:rPr>
          <w:spacing w:val="2"/>
          <w:sz w:val="24"/>
          <w:szCs w:val="24"/>
        </w:rPr>
        <w:t>H</w:t>
      </w:r>
      <w:r>
        <w:rPr>
          <w:spacing w:val="-6"/>
          <w:sz w:val="24"/>
          <w:szCs w:val="24"/>
        </w:rPr>
        <w:t>I</w:t>
      </w:r>
      <w:r>
        <w:rPr>
          <w:spacing w:val="3"/>
          <w:sz w:val="24"/>
          <w:szCs w:val="24"/>
        </w:rPr>
        <w:t>C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”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5</w:t>
      </w:r>
      <w:r>
        <w:rPr>
          <w:spacing w:val="1"/>
          <w:position w:val="11"/>
          <w:sz w:val="16"/>
          <w:szCs w:val="16"/>
        </w:rPr>
        <w:t>t</w:t>
      </w:r>
      <w:r>
        <w:rPr>
          <w:position w:val="11"/>
          <w:sz w:val="16"/>
          <w:szCs w:val="16"/>
        </w:rPr>
        <w:t>h</w:t>
      </w:r>
      <w:r>
        <w:rPr>
          <w:spacing w:val="21"/>
          <w:position w:val="11"/>
          <w:sz w:val="16"/>
          <w:szCs w:val="16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Ed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l.</w:t>
      </w: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7A7904" w:rsidRDefault="00992731">
      <w:pPr>
        <w:spacing w:before="4" w:line="360" w:lineRule="auto"/>
        <w:ind w:left="160" w:right="145" w:firstLine="17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bus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template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t. The usage 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olors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 ta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lab.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7A7904" w:rsidRDefault="00992731">
      <w:pPr>
        <w:spacing w:before="7" w:line="359" w:lineRule="auto"/>
        <w:ind w:left="160" w:right="146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VTU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book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</w:t>
      </w:r>
    </w:p>
    <w:p w:rsidR="007A7904" w:rsidRDefault="00992731">
      <w:pPr>
        <w:spacing w:before="7"/>
        <w:ind w:left="16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+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ing”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</w:p>
    <w:p w:rsidR="007A7904" w:rsidRDefault="007A7904">
      <w:pPr>
        <w:spacing w:before="7" w:line="120" w:lineRule="exact"/>
        <w:rPr>
          <w:sz w:val="13"/>
          <w:szCs w:val="13"/>
        </w:rPr>
      </w:pPr>
    </w:p>
    <w:p w:rsidR="007A7904" w:rsidRDefault="00992731">
      <w:pPr>
        <w:ind w:left="16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v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7A7904" w:rsidRDefault="007A7904">
      <w:pPr>
        <w:spacing w:before="9" w:line="120" w:lineRule="exact"/>
        <w:rPr>
          <w:sz w:val="13"/>
          <w:szCs w:val="13"/>
        </w:rPr>
      </w:pPr>
    </w:p>
    <w:p w:rsidR="00FB606A" w:rsidRDefault="00992731">
      <w:pPr>
        <w:spacing w:line="359" w:lineRule="auto"/>
        <w:ind w:left="160" w:right="147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ome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pts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bowl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 xml:space="preserve">ntain   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olo</w:t>
      </w:r>
      <w:r>
        <w:rPr>
          <w:spacing w:val="3"/>
          <w:sz w:val="24"/>
          <w:szCs w:val="24"/>
        </w:rPr>
        <w:t>n</w:t>
      </w:r>
      <w:r>
        <w:rPr>
          <w:spacing w:val="-19"/>
          <w:sz w:val="24"/>
          <w:szCs w:val="24"/>
        </w:rPr>
        <w:t>y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om..</w:t>
      </w:r>
    </w:p>
    <w:p w:rsidR="00FB606A" w:rsidRPr="00FB606A" w:rsidRDefault="00FB606A" w:rsidP="00FB606A">
      <w:pPr>
        <w:rPr>
          <w:sz w:val="24"/>
          <w:szCs w:val="24"/>
        </w:rPr>
      </w:pPr>
    </w:p>
    <w:p w:rsidR="00FB606A" w:rsidRPr="00FB606A" w:rsidRDefault="00FB606A" w:rsidP="00FB606A">
      <w:pPr>
        <w:rPr>
          <w:sz w:val="24"/>
          <w:szCs w:val="24"/>
        </w:rPr>
      </w:pPr>
    </w:p>
    <w:p w:rsidR="00FB606A" w:rsidRPr="00FB606A" w:rsidRDefault="00FB606A" w:rsidP="00FB606A">
      <w:pPr>
        <w:rPr>
          <w:sz w:val="24"/>
          <w:szCs w:val="24"/>
        </w:rPr>
      </w:pPr>
    </w:p>
    <w:p w:rsidR="00FB606A" w:rsidRPr="00FB606A" w:rsidRDefault="00FB606A" w:rsidP="00FB606A">
      <w:pPr>
        <w:rPr>
          <w:sz w:val="24"/>
          <w:szCs w:val="24"/>
        </w:rPr>
      </w:pPr>
    </w:p>
    <w:p w:rsidR="00FB606A" w:rsidRPr="00FB606A" w:rsidRDefault="00FB606A" w:rsidP="00FB606A">
      <w:pPr>
        <w:rPr>
          <w:sz w:val="24"/>
          <w:szCs w:val="24"/>
        </w:rPr>
      </w:pPr>
    </w:p>
    <w:p w:rsidR="00FB606A" w:rsidRPr="00FB606A" w:rsidRDefault="00FB606A" w:rsidP="00FB606A">
      <w:pPr>
        <w:rPr>
          <w:sz w:val="24"/>
          <w:szCs w:val="24"/>
        </w:rPr>
      </w:pPr>
    </w:p>
    <w:p w:rsidR="00FB606A" w:rsidRPr="00FB606A" w:rsidRDefault="00FB606A" w:rsidP="00FB606A">
      <w:pPr>
        <w:rPr>
          <w:sz w:val="24"/>
          <w:szCs w:val="24"/>
        </w:rPr>
      </w:pPr>
    </w:p>
    <w:p w:rsidR="00FB606A" w:rsidRPr="00FB606A" w:rsidRDefault="00FB606A" w:rsidP="00FB606A">
      <w:pPr>
        <w:rPr>
          <w:sz w:val="24"/>
          <w:szCs w:val="24"/>
        </w:rPr>
      </w:pPr>
    </w:p>
    <w:p w:rsidR="00FB606A" w:rsidRDefault="00FB606A" w:rsidP="00FB606A">
      <w:pPr>
        <w:rPr>
          <w:sz w:val="24"/>
          <w:szCs w:val="24"/>
        </w:rPr>
      </w:pPr>
    </w:p>
    <w:p w:rsidR="00FB606A" w:rsidRPr="00FB606A" w:rsidRDefault="00FB606A" w:rsidP="00FB606A">
      <w:pPr>
        <w:rPr>
          <w:sz w:val="24"/>
          <w:szCs w:val="24"/>
        </w:rPr>
      </w:pPr>
    </w:p>
    <w:p w:rsidR="00FB606A" w:rsidRDefault="00FB606A" w:rsidP="00FB606A">
      <w:pPr>
        <w:rPr>
          <w:sz w:val="24"/>
          <w:szCs w:val="24"/>
        </w:rPr>
      </w:pPr>
    </w:p>
    <w:p w:rsidR="007A7904" w:rsidRPr="00FB606A" w:rsidRDefault="00FB606A" w:rsidP="00FB606A">
      <w:pPr>
        <w:tabs>
          <w:tab w:val="center" w:pos="4690"/>
        </w:tabs>
        <w:rPr>
          <w:sz w:val="24"/>
          <w:szCs w:val="24"/>
        </w:rPr>
        <w:sectPr w:rsidR="007A7904" w:rsidRPr="00FB606A">
          <w:type w:val="continuous"/>
          <w:pgSz w:w="11920" w:h="16840"/>
          <w:pgMar w:top="940" w:right="900" w:bottom="280" w:left="1640" w:header="720" w:footer="720" w:gutter="0"/>
          <w:cols w:space="720"/>
        </w:sectPr>
      </w:pPr>
      <w:r>
        <w:rPr>
          <w:sz w:val="24"/>
          <w:szCs w:val="24"/>
        </w:rPr>
        <w:tab/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666D37">
      <w:pPr>
        <w:spacing w:before="8" w:line="200" w:lineRule="exact"/>
      </w:pPr>
      <w:r>
        <w:t xml:space="preserve"> </w:t>
      </w:r>
    </w:p>
    <w:p w:rsidR="007A7904" w:rsidRDefault="00992731">
      <w:pPr>
        <w:spacing w:line="400" w:lineRule="exact"/>
        <w:ind w:left="1161"/>
        <w:rPr>
          <w:sz w:val="36"/>
          <w:szCs w:val="36"/>
        </w:rPr>
      </w:pPr>
      <w:r>
        <w:rPr>
          <w:b/>
          <w:spacing w:val="1"/>
          <w:position w:val="-1"/>
          <w:sz w:val="36"/>
          <w:szCs w:val="36"/>
          <w:u w:val="thick" w:color="000000"/>
        </w:rPr>
        <w:t xml:space="preserve"> </w:t>
      </w:r>
      <w:r w:rsidR="00666D37">
        <w:rPr>
          <w:b/>
          <w:spacing w:val="1"/>
          <w:position w:val="-1"/>
          <w:sz w:val="36"/>
          <w:szCs w:val="36"/>
          <w:u w:val="thick" w:color="000000"/>
        </w:rPr>
        <w:t>3.</w:t>
      </w:r>
      <w:r>
        <w:rPr>
          <w:b/>
          <w:position w:val="-1"/>
          <w:sz w:val="36"/>
          <w:szCs w:val="36"/>
          <w:u w:val="thick" w:color="000000"/>
        </w:rPr>
        <w:t>REQU</w:t>
      </w:r>
      <w:r>
        <w:rPr>
          <w:b/>
          <w:spacing w:val="-2"/>
          <w:position w:val="-1"/>
          <w:sz w:val="36"/>
          <w:szCs w:val="36"/>
          <w:u w:val="thick" w:color="000000"/>
        </w:rPr>
        <w:t>I</w:t>
      </w:r>
      <w:r>
        <w:rPr>
          <w:b/>
          <w:position w:val="-1"/>
          <w:sz w:val="36"/>
          <w:szCs w:val="36"/>
          <w:u w:val="thick" w:color="000000"/>
        </w:rPr>
        <w:t>REMENTS</w:t>
      </w:r>
      <w:r>
        <w:rPr>
          <w:b/>
          <w:spacing w:val="-20"/>
          <w:position w:val="-1"/>
          <w:sz w:val="36"/>
          <w:szCs w:val="36"/>
          <w:u w:val="thick" w:color="000000"/>
        </w:rPr>
        <w:t xml:space="preserve"> </w:t>
      </w:r>
      <w:r>
        <w:rPr>
          <w:b/>
          <w:position w:val="-1"/>
          <w:sz w:val="36"/>
          <w:szCs w:val="36"/>
          <w:u w:val="thick" w:color="000000"/>
        </w:rPr>
        <w:t>A</w:t>
      </w:r>
      <w:r>
        <w:rPr>
          <w:b/>
          <w:spacing w:val="-1"/>
          <w:position w:val="-1"/>
          <w:sz w:val="36"/>
          <w:szCs w:val="36"/>
          <w:u w:val="thick" w:color="000000"/>
        </w:rPr>
        <w:t>N</w:t>
      </w:r>
      <w:r>
        <w:rPr>
          <w:b/>
          <w:position w:val="-1"/>
          <w:sz w:val="36"/>
          <w:szCs w:val="36"/>
          <w:u w:val="thick" w:color="000000"/>
        </w:rPr>
        <w:t>D SP</w:t>
      </w:r>
      <w:r>
        <w:rPr>
          <w:b/>
          <w:spacing w:val="2"/>
          <w:position w:val="-1"/>
          <w:sz w:val="36"/>
          <w:szCs w:val="36"/>
          <w:u w:val="thick" w:color="000000"/>
        </w:rPr>
        <w:t>E</w:t>
      </w:r>
      <w:r>
        <w:rPr>
          <w:b/>
          <w:position w:val="-1"/>
          <w:sz w:val="36"/>
          <w:szCs w:val="36"/>
          <w:u w:val="thick" w:color="000000"/>
        </w:rPr>
        <w:t>C</w:t>
      </w:r>
      <w:r>
        <w:rPr>
          <w:b/>
          <w:spacing w:val="-1"/>
          <w:position w:val="-1"/>
          <w:sz w:val="36"/>
          <w:szCs w:val="36"/>
          <w:u w:val="thick" w:color="000000"/>
        </w:rPr>
        <w:t>I</w:t>
      </w:r>
      <w:r>
        <w:rPr>
          <w:b/>
          <w:position w:val="-1"/>
          <w:sz w:val="36"/>
          <w:szCs w:val="36"/>
          <w:u w:val="thick" w:color="000000"/>
        </w:rPr>
        <w:t>FIC</w:t>
      </w:r>
      <w:r>
        <w:rPr>
          <w:b/>
          <w:spacing w:val="-28"/>
          <w:position w:val="-1"/>
          <w:sz w:val="36"/>
          <w:szCs w:val="36"/>
          <w:u w:val="thick" w:color="000000"/>
        </w:rPr>
        <w:t>A</w:t>
      </w:r>
      <w:r>
        <w:rPr>
          <w:b/>
          <w:spacing w:val="2"/>
          <w:position w:val="-1"/>
          <w:sz w:val="36"/>
          <w:szCs w:val="36"/>
          <w:u w:val="thick" w:color="000000"/>
        </w:rPr>
        <w:t>T</w:t>
      </w:r>
      <w:r>
        <w:rPr>
          <w:b/>
          <w:position w:val="-1"/>
          <w:sz w:val="36"/>
          <w:szCs w:val="36"/>
          <w:u w:val="thick" w:color="000000"/>
        </w:rPr>
        <w:t>IONS</w:t>
      </w:r>
    </w:p>
    <w:p w:rsidR="007A7904" w:rsidRDefault="007A7904">
      <w:pPr>
        <w:spacing w:before="6" w:line="160" w:lineRule="exact"/>
        <w:rPr>
          <w:sz w:val="16"/>
          <w:szCs w:val="16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spacing w:before="18" w:line="360" w:lineRule="exact"/>
        <w:ind w:left="160"/>
        <w:rPr>
          <w:sz w:val="32"/>
          <w:szCs w:val="32"/>
        </w:rPr>
      </w:pPr>
      <w:r>
        <w:rPr>
          <w:b/>
          <w:spacing w:val="1"/>
          <w:position w:val="-1"/>
          <w:sz w:val="32"/>
          <w:szCs w:val="32"/>
          <w:u w:val="thick" w:color="000000"/>
        </w:rPr>
        <w:t>3</w:t>
      </w:r>
      <w:r>
        <w:rPr>
          <w:b/>
          <w:position w:val="-1"/>
          <w:sz w:val="32"/>
          <w:szCs w:val="32"/>
          <w:u w:val="thick" w:color="000000"/>
        </w:rPr>
        <w:t>.1</w:t>
      </w:r>
      <w:r>
        <w:rPr>
          <w:b/>
          <w:spacing w:val="-5"/>
          <w:position w:val="-1"/>
          <w:sz w:val="32"/>
          <w:szCs w:val="32"/>
          <w:u w:val="thick" w:color="000000"/>
        </w:rPr>
        <w:t xml:space="preserve"> </w:t>
      </w:r>
      <w:r>
        <w:rPr>
          <w:b/>
          <w:position w:val="-1"/>
          <w:sz w:val="32"/>
          <w:szCs w:val="32"/>
          <w:u w:val="thick" w:color="000000"/>
        </w:rPr>
        <w:t>Purpo</w:t>
      </w:r>
      <w:r>
        <w:rPr>
          <w:b/>
          <w:spacing w:val="1"/>
          <w:position w:val="-1"/>
          <w:sz w:val="32"/>
          <w:szCs w:val="32"/>
          <w:u w:val="thick" w:color="000000"/>
        </w:rPr>
        <w:t>s</w:t>
      </w:r>
      <w:r>
        <w:rPr>
          <w:b/>
          <w:position w:val="-1"/>
          <w:sz w:val="32"/>
          <w:szCs w:val="32"/>
          <w:u w:val="thick" w:color="000000"/>
        </w:rPr>
        <w:t>e</w:t>
      </w:r>
      <w:r>
        <w:rPr>
          <w:b/>
          <w:spacing w:val="-12"/>
          <w:position w:val="-1"/>
          <w:sz w:val="32"/>
          <w:szCs w:val="32"/>
          <w:u w:val="thick" w:color="000000"/>
        </w:rPr>
        <w:t xml:space="preserve"> </w:t>
      </w:r>
      <w:r>
        <w:rPr>
          <w:b/>
          <w:position w:val="-1"/>
          <w:sz w:val="32"/>
          <w:szCs w:val="32"/>
          <w:u w:val="thick" w:color="000000"/>
        </w:rPr>
        <w:t>of</w:t>
      </w:r>
      <w:r>
        <w:rPr>
          <w:b/>
          <w:spacing w:val="-2"/>
          <w:position w:val="-1"/>
          <w:sz w:val="32"/>
          <w:szCs w:val="32"/>
          <w:u w:val="thick" w:color="000000"/>
        </w:rPr>
        <w:t xml:space="preserve"> </w:t>
      </w:r>
      <w:r>
        <w:rPr>
          <w:b/>
          <w:position w:val="-1"/>
          <w:sz w:val="32"/>
          <w:szCs w:val="32"/>
          <w:u w:val="thick" w:color="000000"/>
        </w:rPr>
        <w:t>the</w:t>
      </w:r>
      <w:r>
        <w:rPr>
          <w:b/>
          <w:spacing w:val="-4"/>
          <w:position w:val="-1"/>
          <w:sz w:val="32"/>
          <w:szCs w:val="32"/>
          <w:u w:val="thick" w:color="000000"/>
        </w:rPr>
        <w:t xml:space="preserve"> </w:t>
      </w:r>
      <w:r>
        <w:rPr>
          <w:b/>
          <w:spacing w:val="-5"/>
          <w:position w:val="-1"/>
          <w:sz w:val="32"/>
          <w:szCs w:val="32"/>
          <w:u w:val="thick" w:color="000000"/>
        </w:rPr>
        <w:t>r</w:t>
      </w:r>
      <w:r>
        <w:rPr>
          <w:b/>
          <w:position w:val="-1"/>
          <w:sz w:val="32"/>
          <w:szCs w:val="32"/>
          <w:u w:val="thick" w:color="000000"/>
        </w:rPr>
        <w:t>equi</w:t>
      </w:r>
      <w:r>
        <w:rPr>
          <w:b/>
          <w:spacing w:val="-5"/>
          <w:position w:val="-1"/>
          <w:sz w:val="32"/>
          <w:szCs w:val="32"/>
          <w:u w:val="thick" w:color="000000"/>
        </w:rPr>
        <w:t>r</w:t>
      </w:r>
      <w:r>
        <w:rPr>
          <w:b/>
          <w:spacing w:val="2"/>
          <w:position w:val="-1"/>
          <w:sz w:val="32"/>
          <w:szCs w:val="32"/>
          <w:u w:val="thick" w:color="000000"/>
        </w:rPr>
        <w:t>e</w:t>
      </w:r>
      <w:r>
        <w:rPr>
          <w:b/>
          <w:spacing w:val="-2"/>
          <w:position w:val="-1"/>
          <w:sz w:val="32"/>
          <w:szCs w:val="32"/>
          <w:u w:val="thick" w:color="000000"/>
        </w:rPr>
        <w:t>m</w:t>
      </w:r>
      <w:r>
        <w:rPr>
          <w:b/>
          <w:position w:val="-1"/>
          <w:sz w:val="32"/>
          <w:szCs w:val="32"/>
          <w:u w:val="thick" w:color="000000"/>
        </w:rPr>
        <w:t>ents</w:t>
      </w:r>
      <w:r>
        <w:rPr>
          <w:b/>
          <w:spacing w:val="-17"/>
          <w:position w:val="-1"/>
          <w:sz w:val="32"/>
          <w:szCs w:val="32"/>
          <w:u w:val="thick" w:color="000000"/>
        </w:rPr>
        <w:t xml:space="preserve"> </w:t>
      </w:r>
      <w:r>
        <w:rPr>
          <w:b/>
          <w:position w:val="-1"/>
          <w:sz w:val="32"/>
          <w:szCs w:val="32"/>
          <w:u w:val="thick" w:color="000000"/>
        </w:rPr>
        <w:t>d</w:t>
      </w:r>
      <w:r>
        <w:rPr>
          <w:b/>
          <w:spacing w:val="3"/>
          <w:position w:val="-1"/>
          <w:sz w:val="32"/>
          <w:szCs w:val="32"/>
          <w:u w:val="thick" w:color="000000"/>
        </w:rPr>
        <w:t>o</w:t>
      </w:r>
      <w:r>
        <w:rPr>
          <w:b/>
          <w:position w:val="-1"/>
          <w:sz w:val="32"/>
          <w:szCs w:val="32"/>
          <w:u w:val="thick" w:color="000000"/>
        </w:rPr>
        <w:t>c</w:t>
      </w:r>
      <w:r>
        <w:rPr>
          <w:b/>
          <w:spacing w:val="2"/>
          <w:position w:val="-1"/>
          <w:sz w:val="32"/>
          <w:szCs w:val="32"/>
          <w:u w:val="thick" w:color="000000"/>
        </w:rPr>
        <w:t>u</w:t>
      </w:r>
      <w:r>
        <w:rPr>
          <w:b/>
          <w:spacing w:val="-2"/>
          <w:position w:val="-1"/>
          <w:sz w:val="32"/>
          <w:szCs w:val="32"/>
          <w:u w:val="thick" w:color="000000"/>
        </w:rPr>
        <w:t>m</w:t>
      </w:r>
      <w:r>
        <w:rPr>
          <w:b/>
          <w:spacing w:val="3"/>
          <w:position w:val="-1"/>
          <w:sz w:val="32"/>
          <w:szCs w:val="32"/>
          <w:u w:val="thick" w:color="000000"/>
        </w:rPr>
        <w:t>e</w:t>
      </w:r>
      <w:r>
        <w:rPr>
          <w:b/>
          <w:position w:val="-1"/>
          <w:sz w:val="32"/>
          <w:szCs w:val="32"/>
          <w:u w:val="thick" w:color="000000"/>
        </w:rPr>
        <w:t>nt</w:t>
      </w:r>
    </w:p>
    <w:p w:rsidR="007A7904" w:rsidRDefault="007A7904">
      <w:pPr>
        <w:spacing w:before="9" w:line="240" w:lineRule="exact"/>
        <w:rPr>
          <w:sz w:val="24"/>
          <w:szCs w:val="24"/>
        </w:rPr>
      </w:pPr>
    </w:p>
    <w:p w:rsidR="007A7904" w:rsidRDefault="00992731">
      <w:pPr>
        <w:spacing w:before="29" w:line="360" w:lineRule="auto"/>
        <w:ind w:left="160" w:right="140" w:firstLine="720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The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softw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re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quir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me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spe</w:t>
      </w:r>
      <w:r>
        <w:rPr>
          <w:color w:val="333333"/>
          <w:spacing w:val="-2"/>
          <w:sz w:val="24"/>
          <w:szCs w:val="24"/>
        </w:rPr>
        <w:t>c</w:t>
      </w:r>
      <w:r>
        <w:rPr>
          <w:color w:val="333333"/>
          <w:sz w:val="24"/>
          <w:szCs w:val="24"/>
        </w:rPr>
        <w:t>ific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on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is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</w:t>
      </w:r>
      <w:r>
        <w:rPr>
          <w:color w:val="333333"/>
          <w:spacing w:val="2"/>
          <w:sz w:val="24"/>
          <w:szCs w:val="24"/>
        </w:rPr>
        <w:t xml:space="preserve"> o</w:t>
      </w:r>
      <w:r>
        <w:rPr>
          <w:color w:val="333333"/>
          <w:spacing w:val="-6"/>
          <w:sz w:val="24"/>
          <w:szCs w:val="24"/>
        </w:rPr>
        <w:t>f</w:t>
      </w:r>
      <w:r>
        <w:rPr>
          <w:color w:val="333333"/>
          <w:sz w:val="24"/>
          <w:szCs w:val="24"/>
        </w:rPr>
        <w:t>fi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ial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stat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ment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</w:t>
      </w:r>
      <w:r>
        <w:rPr>
          <w:color w:val="333333"/>
          <w:spacing w:val="2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is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quir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1"/>
          <w:sz w:val="24"/>
          <w:szCs w:val="24"/>
        </w:rPr>
        <w:t>o</w:t>
      </w:r>
      <w:r>
        <w:rPr>
          <w:color w:val="333333"/>
          <w:sz w:val="24"/>
          <w:szCs w:val="24"/>
        </w:rPr>
        <w:t>r d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lop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nt  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of  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rti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ular   p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oj</w:t>
      </w:r>
      <w:r>
        <w:rPr>
          <w:color w:val="333333"/>
          <w:spacing w:val="2"/>
          <w:sz w:val="24"/>
          <w:szCs w:val="24"/>
        </w:rPr>
        <w:t>e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t.  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t  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inclu</w:t>
      </w:r>
      <w:r>
        <w:rPr>
          <w:color w:val="333333"/>
          <w:spacing w:val="2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s  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both  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user  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2"/>
          <w:sz w:val="24"/>
          <w:szCs w:val="24"/>
        </w:rPr>
        <w:t>e</w:t>
      </w:r>
      <w:r>
        <w:rPr>
          <w:color w:val="333333"/>
          <w:sz w:val="24"/>
          <w:szCs w:val="24"/>
        </w:rPr>
        <w:t>qui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ments  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nd  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s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z w:val="24"/>
          <w:szCs w:val="24"/>
        </w:rPr>
        <w:t>stem r</w:t>
      </w:r>
      <w:r>
        <w:rPr>
          <w:color w:val="333333"/>
          <w:spacing w:val="-2"/>
          <w:sz w:val="24"/>
          <w:szCs w:val="24"/>
        </w:rPr>
        <w:t>e</w:t>
      </w:r>
      <w:r>
        <w:rPr>
          <w:color w:val="333333"/>
          <w:sz w:val="24"/>
          <w:szCs w:val="24"/>
        </w:rPr>
        <w:t>quir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ments. This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2"/>
          <w:sz w:val="24"/>
          <w:szCs w:val="24"/>
        </w:rPr>
        <w:t>e</w:t>
      </w:r>
      <w:r>
        <w:rPr>
          <w:color w:val="333333"/>
          <w:sz w:val="24"/>
          <w:szCs w:val="24"/>
        </w:rPr>
        <w:t>qui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ment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do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ument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is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2"/>
          <w:sz w:val="24"/>
          <w:szCs w:val="24"/>
        </w:rPr>
        <w:t>l</w:t>
      </w:r>
      <w:r>
        <w:rPr>
          <w:color w:val="333333"/>
          <w:sz w:val="24"/>
          <w:szCs w:val="24"/>
        </w:rPr>
        <w:t>iz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z w:val="24"/>
          <w:szCs w:val="24"/>
        </w:rPr>
        <w:t>y v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2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3"/>
          <w:sz w:val="24"/>
          <w:szCs w:val="24"/>
        </w:rPr>
        <w:t>t</w:t>
      </w:r>
      <w:r>
        <w:rPr>
          <w:color w:val="333333"/>
          <w:sz w:val="24"/>
          <w:szCs w:val="24"/>
        </w:rPr>
        <w:t>y of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use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st</w:t>
      </w:r>
      <w:r>
        <w:rPr>
          <w:color w:val="333333"/>
          <w:spacing w:val="2"/>
          <w:sz w:val="24"/>
          <w:szCs w:val="24"/>
        </w:rPr>
        <w:t>a</w:t>
      </w:r>
      <w:r>
        <w:rPr>
          <w:color w:val="333333"/>
          <w:sz w:val="24"/>
          <w:szCs w:val="24"/>
        </w:rPr>
        <w:t>rting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f</w:t>
      </w:r>
      <w:r>
        <w:rPr>
          <w:color w:val="333333"/>
          <w:sz w:val="24"/>
          <w:szCs w:val="24"/>
        </w:rPr>
        <w:t>rom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oje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t man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r </w:t>
      </w:r>
      <w:r>
        <w:rPr>
          <w:color w:val="333333"/>
          <w:spacing w:val="-1"/>
          <w:sz w:val="24"/>
          <w:szCs w:val="24"/>
        </w:rPr>
        <w:t>w</w:t>
      </w:r>
      <w:r>
        <w:rPr>
          <w:color w:val="333333"/>
          <w:sz w:val="24"/>
          <w:szCs w:val="24"/>
        </w:rPr>
        <w:t>ho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s proj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o the 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ine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2"/>
          <w:sz w:val="24"/>
          <w:szCs w:val="24"/>
        </w:rPr>
        <w:t>e</w:t>
      </w:r>
      <w:r>
        <w:rPr>
          <w:color w:val="333333"/>
          <w:sz w:val="24"/>
          <w:szCs w:val="24"/>
        </w:rPr>
        <w:t>spon</w:t>
      </w:r>
      <w:r>
        <w:rPr>
          <w:color w:val="333333"/>
          <w:spacing w:val="3"/>
          <w:sz w:val="24"/>
          <w:szCs w:val="24"/>
        </w:rPr>
        <w:t>s</w:t>
      </w:r>
      <w:r>
        <w:rPr>
          <w:color w:val="333333"/>
          <w:sz w:val="24"/>
          <w:szCs w:val="24"/>
        </w:rPr>
        <w:t>ib</w:t>
      </w:r>
      <w:r>
        <w:rPr>
          <w:color w:val="333333"/>
          <w:spacing w:val="1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-1"/>
          <w:sz w:val="24"/>
          <w:szCs w:val="24"/>
        </w:rPr>
        <w:t xml:space="preserve"> f</w:t>
      </w:r>
      <w:r>
        <w:rPr>
          <w:color w:val="333333"/>
          <w:sz w:val="24"/>
          <w:szCs w:val="24"/>
        </w:rPr>
        <w:t>or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lop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nt of </w:t>
      </w:r>
      <w:r>
        <w:rPr>
          <w:color w:val="333333"/>
          <w:spacing w:val="2"/>
          <w:sz w:val="24"/>
          <w:szCs w:val="24"/>
        </w:rPr>
        <w:t>p</w:t>
      </w:r>
      <w:r>
        <w:rPr>
          <w:color w:val="333333"/>
          <w:sz w:val="24"/>
          <w:szCs w:val="24"/>
        </w:rPr>
        <w:t>roj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z w:val="24"/>
          <w:szCs w:val="24"/>
        </w:rPr>
        <w:t>t.</w:t>
      </w:r>
    </w:p>
    <w:p w:rsidR="007A7904" w:rsidRDefault="007A7904">
      <w:pPr>
        <w:spacing w:line="200" w:lineRule="exact"/>
      </w:pPr>
    </w:p>
    <w:p w:rsidR="007A7904" w:rsidRDefault="007A7904">
      <w:pPr>
        <w:spacing w:before="17" w:line="200" w:lineRule="exact"/>
      </w:pPr>
    </w:p>
    <w:p w:rsidR="007A7904" w:rsidRDefault="00992731">
      <w:pPr>
        <w:spacing w:line="360" w:lineRule="auto"/>
        <w:ind w:left="160" w:right="143" w:firstLine="720"/>
        <w:jc w:val="both"/>
        <w:rPr>
          <w:sz w:val="24"/>
          <w:szCs w:val="24"/>
        </w:rPr>
      </w:pP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should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3"/>
          <w:sz w:val="24"/>
          <w:szCs w:val="24"/>
        </w:rPr>
        <w:t>v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tails</w:t>
      </w:r>
      <w:r>
        <w:rPr>
          <w:color w:val="333333"/>
          <w:spacing w:val="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how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maintain,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test,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ri</w:t>
      </w:r>
      <w:r>
        <w:rPr>
          <w:color w:val="333333"/>
          <w:spacing w:val="4"/>
          <w:sz w:val="24"/>
          <w:szCs w:val="24"/>
        </w:rPr>
        <w:t>f</w:t>
      </w:r>
      <w:r>
        <w:rPr>
          <w:color w:val="333333"/>
          <w:sz w:val="24"/>
          <w:szCs w:val="24"/>
        </w:rPr>
        <w:t xml:space="preserve">y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nd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wh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6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ll</w:t>
      </w:r>
      <w:r>
        <w:rPr>
          <w:color w:val="333333"/>
          <w:spacing w:val="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ons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be </w:t>
      </w:r>
      <w:r>
        <w:rPr>
          <w:color w:val="333333"/>
          <w:spacing w:val="-1"/>
          <w:sz w:val="24"/>
          <w:szCs w:val="24"/>
        </w:rPr>
        <w:t>ca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d out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ou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h l</w:t>
      </w:r>
      <w:r>
        <w:rPr>
          <w:color w:val="333333"/>
          <w:spacing w:val="1"/>
          <w:sz w:val="24"/>
          <w:szCs w:val="24"/>
        </w:rPr>
        <w:t>if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3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 p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oj</w:t>
      </w:r>
      <w:r>
        <w:rPr>
          <w:color w:val="333333"/>
          <w:spacing w:val="2"/>
          <w:sz w:val="24"/>
          <w:szCs w:val="24"/>
        </w:rPr>
        <w:t>e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t.</w:t>
      </w:r>
    </w:p>
    <w:p w:rsidR="007A7904" w:rsidRDefault="007A7904">
      <w:pPr>
        <w:spacing w:line="200" w:lineRule="exact"/>
      </w:pPr>
    </w:p>
    <w:p w:rsidR="007A7904" w:rsidRDefault="007A7904">
      <w:pPr>
        <w:spacing w:before="2" w:line="220" w:lineRule="exact"/>
        <w:rPr>
          <w:sz w:val="22"/>
          <w:szCs w:val="22"/>
        </w:rPr>
      </w:pPr>
    </w:p>
    <w:p w:rsidR="007A7904" w:rsidRDefault="00992731">
      <w:pPr>
        <w:spacing w:line="300" w:lineRule="exact"/>
        <w:ind w:left="160"/>
        <w:rPr>
          <w:sz w:val="28"/>
          <w:szCs w:val="28"/>
        </w:rPr>
      </w:pPr>
      <w:r>
        <w:rPr>
          <w:b/>
          <w:color w:val="333333"/>
          <w:position w:val="-1"/>
          <w:sz w:val="28"/>
          <w:szCs w:val="28"/>
          <w:u w:val="thick" w:color="333333"/>
        </w:rPr>
        <w:t>Sc</w:t>
      </w:r>
      <w:r>
        <w:rPr>
          <w:b/>
          <w:color w:val="333333"/>
          <w:spacing w:val="1"/>
          <w:position w:val="-1"/>
          <w:sz w:val="28"/>
          <w:szCs w:val="28"/>
          <w:u w:val="thick" w:color="333333"/>
        </w:rPr>
        <w:t>o</w:t>
      </w:r>
      <w:r>
        <w:rPr>
          <w:b/>
          <w:color w:val="333333"/>
          <w:position w:val="-1"/>
          <w:sz w:val="28"/>
          <w:szCs w:val="28"/>
          <w:u w:val="thick" w:color="333333"/>
        </w:rPr>
        <w:t>pe</w:t>
      </w:r>
      <w:r>
        <w:rPr>
          <w:b/>
          <w:color w:val="333333"/>
          <w:spacing w:val="-3"/>
          <w:position w:val="-1"/>
          <w:sz w:val="28"/>
          <w:szCs w:val="28"/>
          <w:u w:val="thick" w:color="333333"/>
        </w:rPr>
        <w:t xml:space="preserve"> </w:t>
      </w:r>
      <w:r>
        <w:rPr>
          <w:b/>
          <w:color w:val="333333"/>
          <w:spacing w:val="1"/>
          <w:position w:val="-1"/>
          <w:sz w:val="28"/>
          <w:szCs w:val="28"/>
          <w:u w:val="thick" w:color="333333"/>
        </w:rPr>
        <w:t>o</w:t>
      </w:r>
      <w:r>
        <w:rPr>
          <w:b/>
          <w:color w:val="333333"/>
          <w:position w:val="-1"/>
          <w:sz w:val="28"/>
          <w:szCs w:val="28"/>
          <w:u w:val="thick" w:color="333333"/>
        </w:rPr>
        <w:t>f the</w:t>
      </w:r>
      <w:r>
        <w:rPr>
          <w:b/>
          <w:color w:val="333333"/>
          <w:spacing w:val="-1"/>
          <w:position w:val="-1"/>
          <w:sz w:val="28"/>
          <w:szCs w:val="28"/>
          <w:u w:val="thick" w:color="333333"/>
        </w:rPr>
        <w:t xml:space="preserve"> </w:t>
      </w:r>
      <w:r>
        <w:rPr>
          <w:b/>
          <w:color w:val="333333"/>
          <w:spacing w:val="-3"/>
          <w:position w:val="-1"/>
          <w:sz w:val="28"/>
          <w:szCs w:val="28"/>
          <w:u w:val="thick" w:color="333333"/>
        </w:rPr>
        <w:t>p</w:t>
      </w:r>
      <w:r>
        <w:rPr>
          <w:b/>
          <w:color w:val="333333"/>
          <w:spacing w:val="-5"/>
          <w:position w:val="-1"/>
          <w:sz w:val="28"/>
          <w:szCs w:val="28"/>
          <w:u w:val="thick" w:color="333333"/>
        </w:rPr>
        <w:t>r</w:t>
      </w:r>
      <w:r>
        <w:rPr>
          <w:b/>
          <w:color w:val="333333"/>
          <w:spacing w:val="1"/>
          <w:position w:val="-1"/>
          <w:sz w:val="28"/>
          <w:szCs w:val="28"/>
          <w:u w:val="thick" w:color="333333"/>
        </w:rPr>
        <w:t>o</w:t>
      </w:r>
      <w:r>
        <w:rPr>
          <w:b/>
          <w:color w:val="333333"/>
          <w:spacing w:val="-2"/>
          <w:position w:val="-1"/>
          <w:sz w:val="28"/>
          <w:szCs w:val="28"/>
          <w:u w:val="thick" w:color="333333"/>
        </w:rPr>
        <w:t>j</w:t>
      </w:r>
      <w:r>
        <w:rPr>
          <w:b/>
          <w:color w:val="333333"/>
          <w:position w:val="-1"/>
          <w:sz w:val="28"/>
          <w:szCs w:val="28"/>
          <w:u w:val="thick" w:color="333333"/>
        </w:rPr>
        <w:t>ect</w:t>
      </w:r>
    </w:p>
    <w:p w:rsidR="007A7904" w:rsidRDefault="007A7904">
      <w:pPr>
        <w:spacing w:before="9" w:line="140" w:lineRule="exact"/>
        <w:rPr>
          <w:sz w:val="14"/>
          <w:szCs w:val="14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spacing w:before="29" w:line="359" w:lineRule="auto"/>
        <w:ind w:left="160" w:right="143" w:firstLine="720"/>
        <w:rPr>
          <w:sz w:val="24"/>
          <w:szCs w:val="24"/>
        </w:rPr>
      </w:pPr>
      <w:r>
        <w:rPr>
          <w:color w:val="333333"/>
          <w:sz w:val="24"/>
          <w:szCs w:val="24"/>
        </w:rPr>
        <w:t>The</w:t>
      </w:r>
      <w:r>
        <w:rPr>
          <w:color w:val="333333"/>
          <w:spacing w:val="1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ope</w:t>
      </w:r>
      <w:r>
        <w:rPr>
          <w:color w:val="333333"/>
          <w:spacing w:val="2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is</w:t>
      </w:r>
      <w:r>
        <w:rPr>
          <w:color w:val="333333"/>
          <w:spacing w:val="2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1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use</w:t>
      </w:r>
      <w:r>
        <w:rPr>
          <w:color w:val="333333"/>
          <w:spacing w:val="1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</w:t>
      </w:r>
      <w:r>
        <w:rPr>
          <w:color w:val="333333"/>
          <w:spacing w:val="2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sic</w:t>
      </w:r>
      <w:r>
        <w:rPr>
          <w:color w:val="333333"/>
          <w:spacing w:val="1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ives</w:t>
      </w:r>
      <w:r>
        <w:rPr>
          <w:color w:val="333333"/>
          <w:spacing w:val="1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fin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in</w:t>
      </w:r>
      <w:r>
        <w:rPr>
          <w:color w:val="333333"/>
          <w:spacing w:val="1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G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4"/>
          <w:sz w:val="24"/>
          <w:szCs w:val="24"/>
        </w:rPr>
        <w:t>r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17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re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19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omp</w:t>
      </w:r>
      <w:r>
        <w:rPr>
          <w:color w:val="333333"/>
          <w:spacing w:val="1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x obje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ts.   </w:t>
      </w:r>
      <w:r>
        <w:rPr>
          <w:color w:val="333333"/>
          <w:spacing w:val="20"/>
          <w:sz w:val="24"/>
          <w:szCs w:val="24"/>
        </w:rPr>
        <w:t xml:space="preserve"> </w:t>
      </w:r>
      <w:r>
        <w:rPr>
          <w:color w:val="333333"/>
          <w:spacing w:val="-18"/>
          <w:sz w:val="24"/>
          <w:szCs w:val="24"/>
        </w:rPr>
        <w:t>W</w:t>
      </w:r>
      <w:r>
        <w:rPr>
          <w:color w:val="333333"/>
          <w:sz w:val="24"/>
          <w:szCs w:val="24"/>
        </w:rPr>
        <w:t xml:space="preserve">e   </w:t>
      </w:r>
      <w:r>
        <w:rPr>
          <w:color w:val="333333"/>
          <w:spacing w:val="20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make   </w:t>
      </w:r>
      <w:r>
        <w:rPr>
          <w:color w:val="333333"/>
          <w:spacing w:val="2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use   </w:t>
      </w:r>
      <w:r>
        <w:rPr>
          <w:color w:val="333333"/>
          <w:spacing w:val="2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of   </w:t>
      </w:r>
      <w:r>
        <w:rPr>
          <w:color w:val="333333"/>
          <w:spacing w:val="2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pacing w:val="-6"/>
          <w:sz w:val="24"/>
          <w:szCs w:val="24"/>
        </w:rPr>
        <w:t>f</w:t>
      </w:r>
      <w:r>
        <w:rPr>
          <w:color w:val="333333"/>
          <w:sz w:val="24"/>
          <w:szCs w:val="24"/>
        </w:rPr>
        <w:t>fer</w:t>
      </w:r>
      <w:r>
        <w:rPr>
          <w:color w:val="333333"/>
          <w:spacing w:val="-2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nt 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ce</w:t>
      </w:r>
      <w:r>
        <w:rPr>
          <w:color w:val="333333"/>
          <w:sz w:val="24"/>
          <w:szCs w:val="24"/>
        </w:rPr>
        <w:t xml:space="preserve">pts   </w:t>
      </w:r>
      <w:r>
        <w:rPr>
          <w:color w:val="333333"/>
          <w:spacing w:val="2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such   </w:t>
      </w:r>
      <w:r>
        <w:rPr>
          <w:color w:val="333333"/>
          <w:spacing w:val="2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s   </w:t>
      </w:r>
      <w:r>
        <w:rPr>
          <w:color w:val="333333"/>
          <w:spacing w:val="2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pu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z w:val="24"/>
          <w:szCs w:val="24"/>
        </w:rPr>
        <w:t>hmat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3"/>
          <w:sz w:val="24"/>
          <w:szCs w:val="24"/>
        </w:rPr>
        <w:t>x</w:t>
      </w:r>
      <w:r>
        <w:rPr>
          <w:color w:val="333333"/>
          <w:sz w:val="24"/>
          <w:szCs w:val="24"/>
        </w:rPr>
        <w:t>(</w:t>
      </w:r>
      <w:r>
        <w:rPr>
          <w:color w:val="333333"/>
          <w:spacing w:val="-1"/>
          <w:sz w:val="24"/>
          <w:szCs w:val="24"/>
        </w:rPr>
        <w:t>)</w:t>
      </w:r>
      <w:r>
        <w:rPr>
          <w:color w:val="333333"/>
          <w:sz w:val="24"/>
          <w:szCs w:val="24"/>
        </w:rPr>
        <w:t>,tr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nslat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()</w:t>
      </w:r>
    </w:p>
    <w:p w:rsidR="007A7904" w:rsidRDefault="00992731">
      <w:pPr>
        <w:spacing w:before="7"/>
        <w:ind w:left="160"/>
        <w:rPr>
          <w:sz w:val="24"/>
          <w:szCs w:val="24"/>
        </w:rPr>
      </w:pPr>
      <w:r>
        <w:rPr>
          <w:color w:val="333333"/>
          <w:sz w:val="24"/>
          <w:szCs w:val="24"/>
        </w:rPr>
        <w:t>,popmat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3"/>
          <w:sz w:val="24"/>
          <w:szCs w:val="24"/>
        </w:rPr>
        <w:t>x</w:t>
      </w:r>
      <w:r>
        <w:rPr>
          <w:color w:val="333333"/>
          <w:sz w:val="24"/>
          <w:szCs w:val="24"/>
        </w:rPr>
        <w:t>(</w:t>
      </w:r>
      <w:r>
        <w:rPr>
          <w:color w:val="333333"/>
          <w:spacing w:val="-1"/>
          <w:sz w:val="24"/>
          <w:szCs w:val="24"/>
        </w:rPr>
        <w:t>)</w:t>
      </w:r>
      <w:r>
        <w:rPr>
          <w:color w:val="333333"/>
          <w:sz w:val="24"/>
          <w:szCs w:val="24"/>
        </w:rPr>
        <w:t>,t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mer</w:t>
      </w:r>
      <w:r>
        <w:rPr>
          <w:color w:val="333333"/>
          <w:spacing w:val="-1"/>
          <w:sz w:val="24"/>
          <w:szCs w:val="24"/>
        </w:rPr>
        <w:t xml:space="preserve"> f</w:t>
      </w:r>
      <w:r>
        <w:rPr>
          <w:color w:val="333333"/>
          <w:sz w:val="24"/>
          <w:szCs w:val="24"/>
        </w:rPr>
        <w:t>un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on.</w:t>
      </w:r>
    </w:p>
    <w:p w:rsidR="007A7904" w:rsidRDefault="007A7904">
      <w:pPr>
        <w:spacing w:before="6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spacing w:line="300" w:lineRule="exact"/>
        <w:ind w:left="160"/>
        <w:rPr>
          <w:sz w:val="28"/>
          <w:szCs w:val="28"/>
        </w:rPr>
      </w:pPr>
      <w:r>
        <w:rPr>
          <w:b/>
          <w:color w:val="333333"/>
          <w:spacing w:val="-1"/>
          <w:position w:val="-1"/>
          <w:sz w:val="28"/>
          <w:szCs w:val="28"/>
          <w:u w:val="thick" w:color="333333"/>
        </w:rPr>
        <w:t>D</w:t>
      </w:r>
      <w:r>
        <w:rPr>
          <w:b/>
          <w:color w:val="333333"/>
          <w:position w:val="-1"/>
          <w:sz w:val="28"/>
          <w:szCs w:val="28"/>
          <w:u w:val="thick" w:color="333333"/>
        </w:rPr>
        <w:t>ef</w:t>
      </w:r>
      <w:r>
        <w:rPr>
          <w:b/>
          <w:color w:val="333333"/>
          <w:spacing w:val="1"/>
          <w:position w:val="-1"/>
          <w:sz w:val="28"/>
          <w:szCs w:val="28"/>
          <w:u w:val="thick" w:color="333333"/>
        </w:rPr>
        <w:t>i</w:t>
      </w:r>
      <w:r>
        <w:rPr>
          <w:b/>
          <w:color w:val="333333"/>
          <w:position w:val="-1"/>
          <w:sz w:val="28"/>
          <w:szCs w:val="28"/>
          <w:u w:val="thick" w:color="333333"/>
        </w:rPr>
        <w:t>n</w:t>
      </w:r>
      <w:r>
        <w:rPr>
          <w:b/>
          <w:color w:val="333333"/>
          <w:spacing w:val="-1"/>
          <w:position w:val="-1"/>
          <w:sz w:val="28"/>
          <w:szCs w:val="28"/>
          <w:u w:val="thick" w:color="333333"/>
        </w:rPr>
        <w:t>i</w:t>
      </w:r>
      <w:r>
        <w:rPr>
          <w:b/>
          <w:color w:val="333333"/>
          <w:position w:val="-1"/>
          <w:sz w:val="28"/>
          <w:szCs w:val="28"/>
          <w:u w:val="thick" w:color="333333"/>
        </w:rPr>
        <w:t>t</w:t>
      </w:r>
      <w:r>
        <w:rPr>
          <w:b/>
          <w:color w:val="333333"/>
          <w:spacing w:val="-1"/>
          <w:position w:val="-1"/>
          <w:sz w:val="28"/>
          <w:szCs w:val="28"/>
          <w:u w:val="thick" w:color="333333"/>
        </w:rPr>
        <w:t>i</w:t>
      </w:r>
      <w:r>
        <w:rPr>
          <w:b/>
          <w:color w:val="333333"/>
          <w:spacing w:val="1"/>
          <w:position w:val="-1"/>
          <w:sz w:val="28"/>
          <w:szCs w:val="28"/>
          <w:u w:val="thick" w:color="333333"/>
        </w:rPr>
        <w:t>o</w:t>
      </w:r>
      <w:r>
        <w:rPr>
          <w:b/>
          <w:color w:val="333333"/>
          <w:position w:val="-1"/>
          <w:sz w:val="28"/>
          <w:szCs w:val="28"/>
          <w:u w:val="thick" w:color="333333"/>
        </w:rPr>
        <w:t>n</w:t>
      </w:r>
    </w:p>
    <w:p w:rsidR="007A7904" w:rsidRDefault="007A7904">
      <w:pPr>
        <w:spacing w:before="3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Pr="00737175" w:rsidRDefault="00737175" w:rsidP="00737175">
      <w:pPr>
        <w:spacing w:before="26"/>
        <w:rPr>
          <w:sz w:val="26"/>
          <w:szCs w:val="26"/>
        </w:rPr>
      </w:pPr>
      <w:r>
        <w:rPr>
          <w:color w:val="333333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The</w:t>
      </w:r>
      <w:r w:rsidR="00992731">
        <w:rPr>
          <w:color w:val="333333"/>
          <w:spacing w:val="-1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proj</w:t>
      </w:r>
      <w:r w:rsidR="00992731">
        <w:rPr>
          <w:color w:val="333333"/>
          <w:spacing w:val="-1"/>
          <w:sz w:val="24"/>
          <w:szCs w:val="24"/>
        </w:rPr>
        <w:t>ec</w:t>
      </w:r>
      <w:r w:rsidR="00992731">
        <w:rPr>
          <w:color w:val="333333"/>
          <w:sz w:val="24"/>
          <w:szCs w:val="24"/>
        </w:rPr>
        <w:t xml:space="preserve">t </w:t>
      </w:r>
      <w:r>
        <w:rPr>
          <w:b/>
          <w:i/>
          <w:color w:val="000000"/>
          <w:spacing w:val="2"/>
          <w:sz w:val="26"/>
          <w:szCs w:val="26"/>
        </w:rPr>
        <w:t>MECHANICAL GEAR</w:t>
      </w:r>
      <w:r>
        <w:rPr>
          <w:sz w:val="26"/>
          <w:szCs w:val="26"/>
        </w:rPr>
        <w:t xml:space="preserve">  </w:t>
      </w:r>
      <w:r w:rsidR="00992731">
        <w:rPr>
          <w:color w:val="333333"/>
          <w:sz w:val="24"/>
          <w:szCs w:val="24"/>
        </w:rPr>
        <w:t>is</w:t>
      </w:r>
      <w:r w:rsidR="00992731">
        <w:rPr>
          <w:color w:val="333333"/>
          <w:spacing w:val="5"/>
          <w:sz w:val="24"/>
          <w:szCs w:val="24"/>
        </w:rPr>
        <w:t xml:space="preserve"> </w:t>
      </w:r>
      <w:r w:rsidR="00992731">
        <w:rPr>
          <w:color w:val="333333"/>
          <w:spacing w:val="-1"/>
          <w:sz w:val="24"/>
          <w:szCs w:val="24"/>
        </w:rPr>
        <w:t>c</w:t>
      </w:r>
      <w:r w:rsidR="00992731">
        <w:rPr>
          <w:color w:val="333333"/>
          <w:sz w:val="24"/>
          <w:szCs w:val="24"/>
        </w:rPr>
        <w:t>r</w:t>
      </w:r>
      <w:r w:rsidR="00992731">
        <w:rPr>
          <w:color w:val="333333"/>
          <w:spacing w:val="-1"/>
          <w:sz w:val="24"/>
          <w:szCs w:val="24"/>
        </w:rPr>
        <w:t>ea</w:t>
      </w:r>
      <w:r w:rsidR="00992731">
        <w:rPr>
          <w:color w:val="333333"/>
          <w:sz w:val="24"/>
          <w:szCs w:val="24"/>
        </w:rPr>
        <w:t>ted</w:t>
      </w:r>
      <w:r w:rsidR="00992731">
        <w:rPr>
          <w:color w:val="333333"/>
          <w:spacing w:val="4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to</w:t>
      </w:r>
      <w:r w:rsidR="00992731">
        <w:rPr>
          <w:color w:val="333333"/>
          <w:spacing w:val="5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d</w:t>
      </w:r>
      <w:r w:rsidR="00992731">
        <w:rPr>
          <w:color w:val="333333"/>
          <w:spacing w:val="-1"/>
          <w:sz w:val="24"/>
          <w:szCs w:val="24"/>
        </w:rPr>
        <w:t>e</w:t>
      </w:r>
      <w:r w:rsidR="00992731">
        <w:rPr>
          <w:color w:val="333333"/>
          <w:sz w:val="24"/>
          <w:szCs w:val="24"/>
        </w:rPr>
        <w:t>monstr</w:t>
      </w:r>
      <w:r w:rsidR="00992731">
        <w:rPr>
          <w:color w:val="333333"/>
          <w:spacing w:val="-1"/>
          <w:sz w:val="24"/>
          <w:szCs w:val="24"/>
        </w:rPr>
        <w:t>a</w:t>
      </w:r>
      <w:r w:rsidR="00992731">
        <w:rPr>
          <w:color w:val="333333"/>
          <w:sz w:val="24"/>
          <w:szCs w:val="24"/>
        </w:rPr>
        <w:t>te</w:t>
      </w:r>
      <w:r w:rsidR="00992731">
        <w:rPr>
          <w:color w:val="333333"/>
          <w:spacing w:val="4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Op</w:t>
      </w:r>
      <w:r w:rsidR="00992731">
        <w:rPr>
          <w:color w:val="333333"/>
          <w:spacing w:val="-1"/>
          <w:sz w:val="24"/>
          <w:szCs w:val="24"/>
        </w:rPr>
        <w:t>e</w:t>
      </w:r>
      <w:r w:rsidR="00992731">
        <w:rPr>
          <w:color w:val="333333"/>
          <w:sz w:val="24"/>
          <w:szCs w:val="24"/>
        </w:rPr>
        <w:t>n</w:t>
      </w:r>
      <w:r w:rsidR="00992731">
        <w:rPr>
          <w:color w:val="333333"/>
          <w:spacing w:val="2"/>
          <w:sz w:val="24"/>
          <w:szCs w:val="24"/>
        </w:rPr>
        <w:t>G</w:t>
      </w:r>
      <w:r w:rsidR="00992731">
        <w:rPr>
          <w:color w:val="333333"/>
          <w:spacing w:val="-24"/>
          <w:sz w:val="24"/>
          <w:szCs w:val="24"/>
        </w:rPr>
        <w:t>L</w:t>
      </w:r>
      <w:r w:rsidR="00992731">
        <w:rPr>
          <w:color w:val="333333"/>
          <w:spacing w:val="-15"/>
          <w:sz w:val="24"/>
          <w:szCs w:val="24"/>
        </w:rPr>
        <w:t>’</w:t>
      </w:r>
      <w:r w:rsidR="00992731">
        <w:rPr>
          <w:color w:val="333333"/>
          <w:sz w:val="24"/>
          <w:szCs w:val="24"/>
        </w:rPr>
        <w:t>s</w:t>
      </w:r>
      <w:r w:rsidR="00992731">
        <w:rPr>
          <w:color w:val="333333"/>
          <w:spacing w:val="5"/>
          <w:sz w:val="24"/>
          <w:szCs w:val="24"/>
        </w:rPr>
        <w:t xml:space="preserve"> </w:t>
      </w:r>
      <w:r w:rsidR="00992731">
        <w:rPr>
          <w:color w:val="333333"/>
          <w:spacing w:val="-1"/>
          <w:sz w:val="24"/>
          <w:szCs w:val="24"/>
        </w:rPr>
        <w:t>c</w:t>
      </w:r>
      <w:r w:rsidR="00992731">
        <w:rPr>
          <w:color w:val="333333"/>
          <w:sz w:val="24"/>
          <w:szCs w:val="24"/>
        </w:rPr>
        <w:t>on</w:t>
      </w:r>
      <w:r w:rsidR="00992731">
        <w:rPr>
          <w:color w:val="333333"/>
          <w:spacing w:val="1"/>
          <w:sz w:val="24"/>
          <w:szCs w:val="24"/>
        </w:rPr>
        <w:t>c</w:t>
      </w:r>
      <w:r w:rsidR="00992731">
        <w:rPr>
          <w:color w:val="333333"/>
          <w:spacing w:val="-1"/>
          <w:sz w:val="24"/>
          <w:szCs w:val="24"/>
        </w:rPr>
        <w:t>e</w:t>
      </w:r>
      <w:r w:rsidR="00992731">
        <w:rPr>
          <w:color w:val="333333"/>
          <w:sz w:val="24"/>
          <w:szCs w:val="24"/>
        </w:rPr>
        <w:t>pts.</w:t>
      </w:r>
      <w:r w:rsidR="00992731">
        <w:rPr>
          <w:color w:val="333333"/>
          <w:spacing w:val="8"/>
          <w:sz w:val="24"/>
          <w:szCs w:val="24"/>
        </w:rPr>
        <w:t xml:space="preserve"> </w:t>
      </w:r>
      <w:r w:rsidR="00992731">
        <w:rPr>
          <w:color w:val="333333"/>
          <w:spacing w:val="-6"/>
          <w:sz w:val="24"/>
          <w:szCs w:val="24"/>
        </w:rPr>
        <w:t>I</w:t>
      </w:r>
      <w:r w:rsidR="00992731">
        <w:rPr>
          <w:color w:val="333333"/>
          <w:sz w:val="24"/>
          <w:szCs w:val="24"/>
        </w:rPr>
        <w:t>t</w:t>
      </w:r>
      <w:r w:rsidR="00992731">
        <w:rPr>
          <w:color w:val="333333"/>
          <w:spacing w:val="5"/>
          <w:sz w:val="24"/>
          <w:szCs w:val="24"/>
        </w:rPr>
        <w:t xml:space="preserve"> </w:t>
      </w:r>
      <w:r w:rsidR="00992731">
        <w:rPr>
          <w:color w:val="333333"/>
          <w:spacing w:val="1"/>
          <w:sz w:val="24"/>
          <w:szCs w:val="24"/>
        </w:rPr>
        <w:t>e</w:t>
      </w:r>
      <w:r w:rsidR="00992731">
        <w:rPr>
          <w:color w:val="333333"/>
          <w:sz w:val="24"/>
          <w:szCs w:val="24"/>
        </w:rPr>
        <w:t>n</w:t>
      </w:r>
      <w:r w:rsidR="00992731">
        <w:rPr>
          <w:color w:val="333333"/>
          <w:spacing w:val="-1"/>
          <w:sz w:val="24"/>
          <w:szCs w:val="24"/>
        </w:rPr>
        <w:t>c</w:t>
      </w:r>
      <w:r w:rsidR="00992731">
        <w:rPr>
          <w:color w:val="333333"/>
          <w:sz w:val="24"/>
          <w:szCs w:val="24"/>
        </w:rPr>
        <w:t>ompass</w:t>
      </w:r>
      <w:r w:rsidR="00992731">
        <w:rPr>
          <w:color w:val="333333"/>
          <w:spacing w:val="-1"/>
          <w:sz w:val="24"/>
          <w:szCs w:val="24"/>
        </w:rPr>
        <w:t>e</w:t>
      </w:r>
      <w:r w:rsidR="00992731">
        <w:rPr>
          <w:color w:val="333333"/>
          <w:sz w:val="24"/>
          <w:szCs w:val="24"/>
        </w:rPr>
        <w:t>s</w:t>
      </w:r>
      <w:r w:rsidR="00992731">
        <w:rPr>
          <w:color w:val="333333"/>
          <w:spacing w:val="5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some</w:t>
      </w:r>
      <w:r w:rsidR="00992731">
        <w:rPr>
          <w:color w:val="333333"/>
          <w:spacing w:val="4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of</w:t>
      </w:r>
      <w:r w:rsidR="00992731">
        <w:rPr>
          <w:color w:val="333333"/>
          <w:spacing w:val="4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the</w:t>
      </w:r>
      <w:r w:rsidR="00992731">
        <w:rPr>
          <w:color w:val="333333"/>
          <w:spacing w:val="2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ski</w:t>
      </w:r>
      <w:r w:rsidR="00992731">
        <w:rPr>
          <w:color w:val="333333"/>
          <w:spacing w:val="1"/>
          <w:sz w:val="24"/>
          <w:szCs w:val="24"/>
        </w:rPr>
        <w:t>l</w:t>
      </w:r>
      <w:r w:rsidR="00992731">
        <w:rPr>
          <w:color w:val="333333"/>
          <w:sz w:val="24"/>
          <w:szCs w:val="24"/>
        </w:rPr>
        <w:t>ls</w:t>
      </w:r>
      <w:r w:rsidR="00992731">
        <w:rPr>
          <w:color w:val="333333"/>
          <w:spacing w:val="5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le</w:t>
      </w:r>
      <w:r w:rsidR="00992731">
        <w:rPr>
          <w:color w:val="333333"/>
          <w:spacing w:val="-1"/>
          <w:sz w:val="24"/>
          <w:szCs w:val="24"/>
        </w:rPr>
        <w:t>a</w:t>
      </w:r>
      <w:r w:rsidR="00992731">
        <w:rPr>
          <w:color w:val="333333"/>
          <w:sz w:val="24"/>
          <w:szCs w:val="24"/>
        </w:rPr>
        <w:t>rnt</w:t>
      </w:r>
      <w:r>
        <w:rPr>
          <w:sz w:val="26"/>
          <w:szCs w:val="26"/>
        </w:rPr>
        <w:t xml:space="preserve"> </w:t>
      </w:r>
      <w:r w:rsidR="00992731">
        <w:rPr>
          <w:color w:val="333333"/>
          <w:sz w:val="24"/>
          <w:szCs w:val="24"/>
        </w:rPr>
        <w:t>in our Op</w:t>
      </w:r>
      <w:r w:rsidR="00992731">
        <w:rPr>
          <w:color w:val="333333"/>
          <w:spacing w:val="-2"/>
          <w:sz w:val="24"/>
          <w:szCs w:val="24"/>
        </w:rPr>
        <w:t>e</w:t>
      </w:r>
      <w:r w:rsidR="00992731">
        <w:rPr>
          <w:color w:val="333333"/>
          <w:sz w:val="24"/>
          <w:szCs w:val="24"/>
        </w:rPr>
        <w:t>n</w:t>
      </w:r>
      <w:r w:rsidR="00992731">
        <w:rPr>
          <w:color w:val="333333"/>
          <w:spacing w:val="2"/>
          <w:sz w:val="24"/>
          <w:szCs w:val="24"/>
        </w:rPr>
        <w:t>G</w:t>
      </w:r>
      <w:r w:rsidR="00992731">
        <w:rPr>
          <w:color w:val="333333"/>
          <w:sz w:val="24"/>
          <w:szCs w:val="24"/>
        </w:rPr>
        <w:t>L</w:t>
      </w:r>
      <w:r w:rsidR="00992731">
        <w:rPr>
          <w:color w:val="333333"/>
          <w:spacing w:val="-10"/>
          <w:sz w:val="24"/>
          <w:szCs w:val="24"/>
        </w:rPr>
        <w:t xml:space="preserve"> </w:t>
      </w:r>
      <w:r w:rsidR="00992731">
        <w:rPr>
          <w:color w:val="333333"/>
          <w:spacing w:val="-1"/>
          <w:sz w:val="24"/>
          <w:szCs w:val="24"/>
        </w:rPr>
        <w:t>c</w:t>
      </w:r>
      <w:r w:rsidR="00992731">
        <w:rPr>
          <w:color w:val="333333"/>
          <w:sz w:val="24"/>
          <w:szCs w:val="24"/>
        </w:rPr>
        <w:t>lass</w:t>
      </w:r>
      <w:r w:rsidR="00992731">
        <w:rPr>
          <w:color w:val="333333"/>
          <w:spacing w:val="-1"/>
          <w:sz w:val="24"/>
          <w:szCs w:val="24"/>
        </w:rPr>
        <w:t>e</w:t>
      </w:r>
      <w:r w:rsidR="00992731">
        <w:rPr>
          <w:color w:val="333333"/>
          <w:sz w:val="24"/>
          <w:szCs w:val="24"/>
        </w:rPr>
        <w:t xml:space="preserve">s </w:t>
      </w:r>
      <w:r w:rsidR="00992731">
        <w:rPr>
          <w:color w:val="333333"/>
          <w:spacing w:val="3"/>
          <w:sz w:val="24"/>
          <w:szCs w:val="24"/>
        </w:rPr>
        <w:t>s</w:t>
      </w:r>
      <w:r w:rsidR="00992731">
        <w:rPr>
          <w:color w:val="333333"/>
          <w:sz w:val="24"/>
          <w:szCs w:val="24"/>
        </w:rPr>
        <w:t>u</w:t>
      </w:r>
      <w:r w:rsidR="00992731">
        <w:rPr>
          <w:color w:val="333333"/>
          <w:spacing w:val="-1"/>
          <w:sz w:val="24"/>
          <w:szCs w:val="24"/>
        </w:rPr>
        <w:t>c</w:t>
      </w:r>
      <w:r w:rsidR="00992731">
        <w:rPr>
          <w:color w:val="333333"/>
          <w:sz w:val="24"/>
          <w:szCs w:val="24"/>
        </w:rPr>
        <w:t xml:space="preserve">h </w:t>
      </w:r>
      <w:r w:rsidR="00992731">
        <w:rPr>
          <w:color w:val="333333"/>
          <w:spacing w:val="-1"/>
          <w:sz w:val="24"/>
          <w:szCs w:val="24"/>
        </w:rPr>
        <w:t>a</w:t>
      </w:r>
      <w:r w:rsidR="00992731">
        <w:rPr>
          <w:color w:val="333333"/>
          <w:sz w:val="24"/>
          <w:szCs w:val="24"/>
        </w:rPr>
        <w:t>s push</w:t>
      </w:r>
      <w:r w:rsidR="00992731">
        <w:rPr>
          <w:color w:val="333333"/>
          <w:spacing w:val="1"/>
          <w:sz w:val="24"/>
          <w:szCs w:val="24"/>
        </w:rPr>
        <w:t>m</w:t>
      </w:r>
      <w:r w:rsidR="00992731">
        <w:rPr>
          <w:color w:val="333333"/>
          <w:spacing w:val="-1"/>
          <w:sz w:val="24"/>
          <w:szCs w:val="24"/>
        </w:rPr>
        <w:t>a</w:t>
      </w:r>
      <w:r w:rsidR="00992731">
        <w:rPr>
          <w:color w:val="333333"/>
          <w:sz w:val="24"/>
          <w:szCs w:val="24"/>
        </w:rPr>
        <w:t>tri</w:t>
      </w:r>
      <w:r w:rsidR="00992731">
        <w:rPr>
          <w:color w:val="333333"/>
          <w:spacing w:val="2"/>
          <w:sz w:val="24"/>
          <w:szCs w:val="24"/>
        </w:rPr>
        <w:t>x</w:t>
      </w:r>
      <w:r w:rsidR="00992731">
        <w:rPr>
          <w:color w:val="333333"/>
          <w:sz w:val="24"/>
          <w:szCs w:val="24"/>
        </w:rPr>
        <w:t>(</w:t>
      </w:r>
      <w:r w:rsidR="00992731">
        <w:rPr>
          <w:color w:val="333333"/>
          <w:spacing w:val="-1"/>
          <w:sz w:val="24"/>
          <w:szCs w:val="24"/>
        </w:rPr>
        <w:t>)</w:t>
      </w:r>
      <w:r w:rsidR="00992731">
        <w:rPr>
          <w:color w:val="333333"/>
          <w:sz w:val="24"/>
          <w:szCs w:val="24"/>
        </w:rPr>
        <w:t>,tr</w:t>
      </w:r>
      <w:r w:rsidR="00992731">
        <w:rPr>
          <w:color w:val="333333"/>
          <w:spacing w:val="-1"/>
          <w:sz w:val="24"/>
          <w:szCs w:val="24"/>
        </w:rPr>
        <w:t>a</w:t>
      </w:r>
      <w:r w:rsidR="00992731">
        <w:rPr>
          <w:color w:val="333333"/>
          <w:sz w:val="24"/>
          <w:szCs w:val="24"/>
        </w:rPr>
        <w:t>n</w:t>
      </w:r>
      <w:r w:rsidR="00992731">
        <w:rPr>
          <w:color w:val="333333"/>
          <w:spacing w:val="2"/>
          <w:sz w:val="24"/>
          <w:szCs w:val="24"/>
        </w:rPr>
        <w:t>s</w:t>
      </w:r>
      <w:r w:rsidR="00992731">
        <w:rPr>
          <w:color w:val="333333"/>
          <w:sz w:val="24"/>
          <w:szCs w:val="24"/>
        </w:rPr>
        <w:t>lat</w:t>
      </w:r>
      <w:r w:rsidR="00992731">
        <w:rPr>
          <w:color w:val="333333"/>
          <w:spacing w:val="-1"/>
          <w:sz w:val="24"/>
          <w:szCs w:val="24"/>
        </w:rPr>
        <w:t>e</w:t>
      </w:r>
      <w:r w:rsidR="00992731">
        <w:rPr>
          <w:color w:val="333333"/>
          <w:sz w:val="24"/>
          <w:szCs w:val="24"/>
        </w:rPr>
        <w:t>()</w:t>
      </w:r>
      <w:r w:rsidR="00992731">
        <w:rPr>
          <w:color w:val="333333"/>
          <w:spacing w:val="-1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,popmat</w:t>
      </w:r>
      <w:r w:rsidR="00992731">
        <w:rPr>
          <w:color w:val="333333"/>
          <w:spacing w:val="-1"/>
          <w:sz w:val="24"/>
          <w:szCs w:val="24"/>
        </w:rPr>
        <w:t>r</w:t>
      </w:r>
      <w:r w:rsidR="00992731">
        <w:rPr>
          <w:color w:val="333333"/>
          <w:sz w:val="24"/>
          <w:szCs w:val="24"/>
        </w:rPr>
        <w:t>i</w:t>
      </w:r>
      <w:r w:rsidR="00992731">
        <w:rPr>
          <w:color w:val="333333"/>
          <w:spacing w:val="3"/>
          <w:sz w:val="24"/>
          <w:szCs w:val="24"/>
        </w:rPr>
        <w:t>x</w:t>
      </w:r>
      <w:r w:rsidR="00992731">
        <w:rPr>
          <w:color w:val="333333"/>
          <w:sz w:val="24"/>
          <w:szCs w:val="24"/>
        </w:rPr>
        <w:t>(</w:t>
      </w:r>
      <w:r w:rsidR="00992731">
        <w:rPr>
          <w:color w:val="333333"/>
          <w:spacing w:val="-1"/>
          <w:sz w:val="24"/>
          <w:szCs w:val="24"/>
        </w:rPr>
        <w:t>)</w:t>
      </w:r>
      <w:r w:rsidR="00992731">
        <w:rPr>
          <w:color w:val="333333"/>
          <w:sz w:val="24"/>
          <w:szCs w:val="24"/>
        </w:rPr>
        <w:t>,t</w:t>
      </w:r>
      <w:r w:rsidR="00992731">
        <w:rPr>
          <w:color w:val="333333"/>
          <w:spacing w:val="1"/>
          <w:sz w:val="24"/>
          <w:szCs w:val="24"/>
        </w:rPr>
        <w:t>i</w:t>
      </w:r>
      <w:r w:rsidR="00992731">
        <w:rPr>
          <w:color w:val="333333"/>
          <w:sz w:val="24"/>
          <w:szCs w:val="24"/>
        </w:rPr>
        <w:t>mer</w:t>
      </w:r>
      <w:r w:rsidR="00992731">
        <w:rPr>
          <w:color w:val="333333"/>
          <w:spacing w:val="1"/>
          <w:sz w:val="24"/>
          <w:szCs w:val="24"/>
        </w:rPr>
        <w:t xml:space="preserve"> </w:t>
      </w:r>
      <w:r w:rsidR="00992731">
        <w:rPr>
          <w:color w:val="333333"/>
          <w:sz w:val="24"/>
          <w:szCs w:val="24"/>
        </w:rPr>
        <w:t>fun</w:t>
      </w:r>
      <w:r w:rsidR="00992731">
        <w:rPr>
          <w:color w:val="333333"/>
          <w:spacing w:val="-2"/>
          <w:sz w:val="24"/>
          <w:szCs w:val="24"/>
        </w:rPr>
        <w:t>c</w:t>
      </w:r>
      <w:r w:rsidR="00992731">
        <w:rPr>
          <w:color w:val="333333"/>
          <w:sz w:val="24"/>
          <w:szCs w:val="24"/>
        </w:rPr>
        <w:t>t</w:t>
      </w:r>
      <w:r w:rsidR="00992731">
        <w:rPr>
          <w:color w:val="333333"/>
          <w:spacing w:val="1"/>
          <w:sz w:val="24"/>
          <w:szCs w:val="24"/>
        </w:rPr>
        <w:t>i</w:t>
      </w:r>
      <w:r w:rsidR="00992731">
        <w:rPr>
          <w:color w:val="333333"/>
          <w:sz w:val="24"/>
          <w:szCs w:val="24"/>
        </w:rPr>
        <w:t>on</w:t>
      </w:r>
    </w:p>
    <w:p w:rsidR="007A7904" w:rsidRDefault="007A7904">
      <w:pPr>
        <w:spacing w:before="7" w:line="120" w:lineRule="exact"/>
        <w:rPr>
          <w:sz w:val="13"/>
          <w:szCs w:val="13"/>
        </w:rPr>
      </w:pPr>
    </w:p>
    <w:p w:rsidR="007A7904" w:rsidRDefault="00992731">
      <w:pPr>
        <w:ind w:left="880"/>
        <w:rPr>
          <w:sz w:val="24"/>
          <w:szCs w:val="24"/>
        </w:rPr>
      </w:pPr>
      <w:r>
        <w:rPr>
          <w:color w:val="333333"/>
          <w:sz w:val="24"/>
          <w:szCs w:val="24"/>
        </w:rPr>
        <w:t>.</w:t>
      </w:r>
    </w:p>
    <w:p w:rsidR="007A7904" w:rsidRDefault="007A7904">
      <w:pPr>
        <w:spacing w:before="5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spacing w:line="300" w:lineRule="exact"/>
        <w:ind w:left="160"/>
        <w:rPr>
          <w:sz w:val="28"/>
          <w:szCs w:val="28"/>
        </w:rPr>
      </w:pPr>
      <w:r>
        <w:rPr>
          <w:b/>
          <w:color w:val="333333"/>
          <w:spacing w:val="-1"/>
          <w:position w:val="-1"/>
          <w:sz w:val="28"/>
          <w:szCs w:val="28"/>
          <w:u w:val="thick" w:color="333333"/>
        </w:rPr>
        <w:t>A</w:t>
      </w:r>
      <w:r>
        <w:rPr>
          <w:b/>
          <w:color w:val="333333"/>
          <w:position w:val="-1"/>
          <w:sz w:val="28"/>
          <w:szCs w:val="28"/>
          <w:u w:val="thick" w:color="333333"/>
        </w:rPr>
        <w:t>c</w:t>
      </w:r>
      <w:r>
        <w:rPr>
          <w:b/>
          <w:color w:val="333333"/>
          <w:spacing w:val="-4"/>
          <w:position w:val="-1"/>
          <w:sz w:val="28"/>
          <w:szCs w:val="28"/>
          <w:u w:val="thick" w:color="333333"/>
        </w:rPr>
        <w:t>r</w:t>
      </w:r>
      <w:r>
        <w:rPr>
          <w:b/>
          <w:color w:val="333333"/>
          <w:spacing w:val="1"/>
          <w:position w:val="-1"/>
          <w:sz w:val="28"/>
          <w:szCs w:val="28"/>
          <w:u w:val="thick" w:color="333333"/>
        </w:rPr>
        <w:t>o</w:t>
      </w:r>
      <w:r>
        <w:rPr>
          <w:b/>
          <w:color w:val="333333"/>
          <w:spacing w:val="-3"/>
          <w:position w:val="-1"/>
          <w:sz w:val="28"/>
          <w:szCs w:val="28"/>
          <w:u w:val="thick" w:color="333333"/>
        </w:rPr>
        <w:t>n</w:t>
      </w:r>
      <w:r>
        <w:rPr>
          <w:b/>
          <w:color w:val="333333"/>
          <w:spacing w:val="1"/>
          <w:position w:val="-1"/>
          <w:sz w:val="28"/>
          <w:szCs w:val="28"/>
          <w:u w:val="thick" w:color="333333"/>
        </w:rPr>
        <w:t>y</w:t>
      </w:r>
      <w:r>
        <w:rPr>
          <w:b/>
          <w:color w:val="333333"/>
          <w:spacing w:val="-3"/>
          <w:position w:val="-1"/>
          <w:sz w:val="28"/>
          <w:szCs w:val="28"/>
          <w:u w:val="thick" w:color="333333"/>
        </w:rPr>
        <w:t>m</w:t>
      </w:r>
      <w:r>
        <w:rPr>
          <w:b/>
          <w:color w:val="333333"/>
          <w:position w:val="-1"/>
          <w:sz w:val="28"/>
          <w:szCs w:val="28"/>
          <w:u w:val="thick" w:color="333333"/>
        </w:rPr>
        <w:t>s</w:t>
      </w:r>
      <w:r>
        <w:rPr>
          <w:b/>
          <w:color w:val="333333"/>
          <w:spacing w:val="1"/>
          <w:position w:val="-1"/>
          <w:sz w:val="28"/>
          <w:szCs w:val="28"/>
          <w:u w:val="thick" w:color="333333"/>
        </w:rPr>
        <w:t xml:space="preserve"> </w:t>
      </w:r>
      <w:r>
        <w:rPr>
          <w:b/>
          <w:color w:val="333333"/>
          <w:position w:val="-1"/>
          <w:sz w:val="28"/>
          <w:szCs w:val="28"/>
          <w:u w:val="thick" w:color="333333"/>
        </w:rPr>
        <w:t>&amp;</w:t>
      </w:r>
      <w:r>
        <w:rPr>
          <w:b/>
          <w:color w:val="333333"/>
          <w:spacing w:val="-17"/>
          <w:position w:val="-1"/>
          <w:sz w:val="28"/>
          <w:szCs w:val="28"/>
          <w:u w:val="thick" w:color="333333"/>
        </w:rPr>
        <w:t xml:space="preserve"> </w:t>
      </w:r>
      <w:r>
        <w:rPr>
          <w:b/>
          <w:color w:val="333333"/>
          <w:spacing w:val="-1"/>
          <w:position w:val="-1"/>
          <w:sz w:val="28"/>
          <w:szCs w:val="28"/>
          <w:u w:val="thick" w:color="333333"/>
        </w:rPr>
        <w:t>A</w:t>
      </w:r>
      <w:r>
        <w:rPr>
          <w:b/>
          <w:color w:val="333333"/>
          <w:position w:val="-1"/>
          <w:sz w:val="28"/>
          <w:szCs w:val="28"/>
          <w:u w:val="thick" w:color="333333"/>
        </w:rPr>
        <w:t>bb</w:t>
      </w:r>
      <w:r>
        <w:rPr>
          <w:b/>
          <w:color w:val="333333"/>
          <w:spacing w:val="-5"/>
          <w:position w:val="-1"/>
          <w:sz w:val="28"/>
          <w:szCs w:val="28"/>
          <w:u w:val="thick" w:color="333333"/>
        </w:rPr>
        <w:t>r</w:t>
      </w:r>
      <w:r>
        <w:rPr>
          <w:b/>
          <w:color w:val="333333"/>
          <w:spacing w:val="-2"/>
          <w:position w:val="-1"/>
          <w:sz w:val="28"/>
          <w:szCs w:val="28"/>
          <w:u w:val="thick" w:color="333333"/>
        </w:rPr>
        <w:t>e</w:t>
      </w:r>
      <w:r>
        <w:rPr>
          <w:b/>
          <w:color w:val="333333"/>
          <w:spacing w:val="1"/>
          <w:position w:val="-1"/>
          <w:sz w:val="28"/>
          <w:szCs w:val="28"/>
          <w:u w:val="thick" w:color="333333"/>
        </w:rPr>
        <w:t>v</w:t>
      </w:r>
      <w:r>
        <w:rPr>
          <w:b/>
          <w:color w:val="333333"/>
          <w:spacing w:val="-1"/>
          <w:position w:val="-1"/>
          <w:sz w:val="28"/>
          <w:szCs w:val="28"/>
          <w:u w:val="thick" w:color="333333"/>
        </w:rPr>
        <w:t>i</w:t>
      </w:r>
      <w:r>
        <w:rPr>
          <w:b/>
          <w:color w:val="333333"/>
          <w:spacing w:val="1"/>
          <w:position w:val="-1"/>
          <w:sz w:val="28"/>
          <w:szCs w:val="28"/>
          <w:u w:val="thick" w:color="333333"/>
        </w:rPr>
        <w:t>a</w:t>
      </w:r>
      <w:r>
        <w:rPr>
          <w:b/>
          <w:color w:val="333333"/>
          <w:spacing w:val="-2"/>
          <w:position w:val="-1"/>
          <w:sz w:val="28"/>
          <w:szCs w:val="28"/>
          <w:u w:val="thick" w:color="333333"/>
        </w:rPr>
        <w:t>t</w:t>
      </w:r>
      <w:r>
        <w:rPr>
          <w:b/>
          <w:color w:val="333333"/>
          <w:spacing w:val="1"/>
          <w:position w:val="-1"/>
          <w:sz w:val="28"/>
          <w:szCs w:val="28"/>
          <w:u w:val="thick" w:color="333333"/>
        </w:rPr>
        <w:t>io</w:t>
      </w:r>
      <w:r>
        <w:rPr>
          <w:b/>
          <w:color w:val="333333"/>
          <w:spacing w:val="-3"/>
          <w:position w:val="-1"/>
          <w:sz w:val="28"/>
          <w:szCs w:val="28"/>
          <w:u w:val="thick" w:color="333333"/>
        </w:rPr>
        <w:t>n</w:t>
      </w:r>
      <w:r>
        <w:rPr>
          <w:b/>
          <w:color w:val="333333"/>
          <w:position w:val="-1"/>
          <w:sz w:val="28"/>
          <w:szCs w:val="28"/>
          <w:u w:val="thick" w:color="333333"/>
        </w:rPr>
        <w:t>s</w:t>
      </w:r>
    </w:p>
    <w:p w:rsidR="007A7904" w:rsidRDefault="007A7904">
      <w:pPr>
        <w:spacing w:before="9" w:line="140" w:lineRule="exact"/>
        <w:rPr>
          <w:sz w:val="14"/>
          <w:szCs w:val="14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spacing w:before="29" w:line="359" w:lineRule="auto"/>
        <w:ind w:left="160" w:right="140" w:firstLine="720"/>
        <w:rPr>
          <w:sz w:val="24"/>
          <w:szCs w:val="24"/>
        </w:rPr>
      </w:pPr>
      <w:r>
        <w:rPr>
          <w:color w:val="333333"/>
          <w:sz w:val="24"/>
          <w:szCs w:val="24"/>
        </w:rPr>
        <w:t>Op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G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2"/>
          <w:sz w:val="24"/>
          <w:szCs w:val="24"/>
        </w:rPr>
        <w:t xml:space="preserve"> p</w:t>
      </w:r>
      <w:r>
        <w:rPr>
          <w:color w:val="333333"/>
          <w:sz w:val="24"/>
          <w:szCs w:val="24"/>
        </w:rPr>
        <w:t>rovid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1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1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>ow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f</w:t>
      </w:r>
      <w:r>
        <w:rPr>
          <w:color w:val="333333"/>
          <w:sz w:val="24"/>
          <w:szCs w:val="24"/>
        </w:rPr>
        <w:t>ul</w:t>
      </w:r>
      <w:r>
        <w:rPr>
          <w:color w:val="333333"/>
          <w:spacing w:val="1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but</w:t>
      </w:r>
      <w:r>
        <w:rPr>
          <w:color w:val="333333"/>
          <w:spacing w:val="1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ive</w:t>
      </w:r>
      <w:r>
        <w:rPr>
          <w:color w:val="333333"/>
          <w:spacing w:val="1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</w:t>
      </w:r>
      <w:r>
        <w:rPr>
          <w:color w:val="333333"/>
          <w:spacing w:val="1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2"/>
          <w:sz w:val="24"/>
          <w:szCs w:val="24"/>
        </w:rPr>
        <w:t>e</w:t>
      </w:r>
      <w:r>
        <w:rPr>
          <w:color w:val="333333"/>
          <w:sz w:val="24"/>
          <w:szCs w:val="24"/>
        </w:rPr>
        <w:t>nd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ring</w:t>
      </w:r>
      <w:r>
        <w:rPr>
          <w:color w:val="333333"/>
          <w:spacing w:val="14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om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6"/>
          <w:sz w:val="24"/>
          <w:szCs w:val="24"/>
        </w:rPr>
        <w:t>n</w:t>
      </w:r>
      <w:r>
        <w:rPr>
          <w:color w:val="333333"/>
          <w:sz w:val="24"/>
          <w:szCs w:val="24"/>
        </w:rPr>
        <w:t>d,</w:t>
      </w:r>
      <w:r>
        <w:rPr>
          <w:color w:val="333333"/>
          <w:spacing w:val="14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14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ll</w:t>
      </w:r>
      <w:r>
        <w:rPr>
          <w:color w:val="333333"/>
          <w:spacing w:val="1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hi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r lev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l desi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n must be do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in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rms of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these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om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nds.</w:t>
      </w:r>
    </w:p>
    <w:p w:rsidR="007A7904" w:rsidRDefault="007A7904">
      <w:pPr>
        <w:spacing w:line="200" w:lineRule="exact"/>
      </w:pPr>
    </w:p>
    <w:p w:rsidR="007A7904" w:rsidRDefault="007A7904">
      <w:pPr>
        <w:spacing w:line="220" w:lineRule="exact"/>
        <w:rPr>
          <w:sz w:val="22"/>
          <w:szCs w:val="22"/>
        </w:rPr>
      </w:pPr>
    </w:p>
    <w:p w:rsidR="007A7904" w:rsidRDefault="00992731">
      <w:pPr>
        <w:ind w:left="880"/>
        <w:rPr>
          <w:sz w:val="24"/>
          <w:szCs w:val="24"/>
        </w:rPr>
        <w:sectPr w:rsidR="007A7904">
          <w:pgSz w:w="11920" w:h="16840"/>
          <w:pgMar w:top="940" w:right="900" w:bottom="280" w:left="1640" w:header="744" w:footer="931" w:gutter="0"/>
          <w:cols w:space="720"/>
        </w:sectPr>
      </w:pPr>
      <w:r>
        <w:rPr>
          <w:color w:val="333333"/>
          <w:sz w:val="24"/>
          <w:szCs w:val="24"/>
        </w:rPr>
        <w:t>Op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G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-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Uti</w:t>
      </w:r>
      <w:r>
        <w:rPr>
          <w:color w:val="333333"/>
          <w:spacing w:val="1"/>
          <w:sz w:val="24"/>
          <w:szCs w:val="24"/>
        </w:rPr>
        <w:t>l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3"/>
          <w:sz w:val="24"/>
          <w:szCs w:val="24"/>
        </w:rPr>
        <w:t>t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7"/>
          <w:sz w:val="24"/>
          <w:szCs w:val="24"/>
        </w:rPr>
        <w:t xml:space="preserve"> </w:t>
      </w:r>
      <w:r>
        <w:rPr>
          <w:color w:val="333333"/>
          <w:spacing w:val="-17"/>
          <w:sz w:val="24"/>
          <w:szCs w:val="24"/>
        </w:rPr>
        <w:t>T</w:t>
      </w:r>
      <w:r>
        <w:rPr>
          <w:color w:val="333333"/>
          <w:sz w:val="24"/>
          <w:szCs w:val="24"/>
        </w:rPr>
        <w:t>oolk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t(</w:t>
      </w:r>
      <w:r>
        <w:rPr>
          <w:color w:val="333333"/>
          <w:spacing w:val="1"/>
          <w:sz w:val="24"/>
          <w:szCs w:val="24"/>
        </w:rPr>
        <w:t>G</w:t>
      </w:r>
      <w:r>
        <w:rPr>
          <w:color w:val="333333"/>
          <w:spacing w:val="-3"/>
          <w:sz w:val="24"/>
          <w:szCs w:val="24"/>
        </w:rPr>
        <w:t>L</w:t>
      </w:r>
      <w:r>
        <w:rPr>
          <w:color w:val="333333"/>
          <w:sz w:val="24"/>
          <w:szCs w:val="24"/>
        </w:rPr>
        <w:t>UT</w:t>
      </w:r>
      <w:r>
        <w:rPr>
          <w:color w:val="333333"/>
          <w:spacing w:val="-1"/>
          <w:sz w:val="24"/>
          <w:szCs w:val="24"/>
        </w:rPr>
        <w:t>)</w:t>
      </w:r>
      <w:r>
        <w:rPr>
          <w:color w:val="333333"/>
          <w:spacing w:val="2"/>
          <w:sz w:val="24"/>
          <w:szCs w:val="24"/>
        </w:rPr>
        <w:t>:</w:t>
      </w:r>
      <w:r>
        <w:rPr>
          <w:color w:val="333333"/>
          <w:sz w:val="24"/>
          <w:szCs w:val="24"/>
        </w:rPr>
        <w:t>-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windows</w:t>
      </w:r>
      <w:r>
        <w:rPr>
          <w:color w:val="333333"/>
          <w:spacing w:val="-1"/>
          <w:sz w:val="24"/>
          <w:szCs w:val="24"/>
        </w:rPr>
        <w:t>-</w:t>
      </w:r>
      <w:r>
        <w:rPr>
          <w:color w:val="333333"/>
          <w:spacing w:val="5"/>
          <w:sz w:val="24"/>
          <w:szCs w:val="24"/>
        </w:rPr>
        <w:t>s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z w:val="24"/>
          <w:szCs w:val="24"/>
        </w:rPr>
        <w:t>st</w:t>
      </w:r>
      <w:r>
        <w:rPr>
          <w:color w:val="333333"/>
          <w:spacing w:val="2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-</w:t>
      </w:r>
      <w:r>
        <w:rPr>
          <w:color w:val="333333"/>
          <w:sz w:val="24"/>
          <w:szCs w:val="24"/>
        </w:rPr>
        <w:t>indep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nd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nt 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oolk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t.</w:t>
      </w:r>
    </w:p>
    <w:p w:rsidR="007A7904" w:rsidRDefault="00992731">
      <w:pPr>
        <w:spacing w:before="24" w:line="300" w:lineRule="exact"/>
        <w:ind w:left="160"/>
        <w:rPr>
          <w:sz w:val="28"/>
          <w:szCs w:val="28"/>
        </w:rPr>
      </w:pPr>
      <w:r>
        <w:rPr>
          <w:b/>
          <w:color w:val="333333"/>
          <w:spacing w:val="-1"/>
          <w:position w:val="-1"/>
          <w:sz w:val="28"/>
          <w:szCs w:val="28"/>
          <w:u w:val="thick" w:color="333333"/>
        </w:rPr>
        <w:lastRenderedPageBreak/>
        <w:t>R</w:t>
      </w:r>
      <w:r>
        <w:rPr>
          <w:b/>
          <w:color w:val="333333"/>
          <w:position w:val="-1"/>
          <w:sz w:val="28"/>
          <w:szCs w:val="28"/>
          <w:u w:val="thick" w:color="333333"/>
        </w:rPr>
        <w:t>efe</w:t>
      </w:r>
      <w:r>
        <w:rPr>
          <w:b/>
          <w:color w:val="333333"/>
          <w:spacing w:val="-4"/>
          <w:position w:val="-1"/>
          <w:sz w:val="28"/>
          <w:szCs w:val="28"/>
          <w:u w:val="thick" w:color="333333"/>
        </w:rPr>
        <w:t>r</w:t>
      </w:r>
      <w:r>
        <w:rPr>
          <w:b/>
          <w:color w:val="333333"/>
          <w:position w:val="-1"/>
          <w:sz w:val="28"/>
          <w:szCs w:val="28"/>
          <w:u w:val="thick" w:color="333333"/>
        </w:rPr>
        <w:t>enc</w:t>
      </w:r>
      <w:r>
        <w:rPr>
          <w:b/>
          <w:color w:val="333333"/>
          <w:spacing w:val="-2"/>
          <w:position w:val="-1"/>
          <w:sz w:val="28"/>
          <w:szCs w:val="28"/>
          <w:u w:val="thick" w:color="333333"/>
        </w:rPr>
        <w:t>e</w:t>
      </w:r>
      <w:r>
        <w:rPr>
          <w:b/>
          <w:color w:val="333333"/>
          <w:position w:val="-1"/>
          <w:sz w:val="28"/>
          <w:szCs w:val="28"/>
          <w:u w:val="thick" w:color="333333"/>
        </w:rPr>
        <w:t>s</w:t>
      </w:r>
    </w:p>
    <w:p w:rsidR="007A7904" w:rsidRDefault="007A7904">
      <w:pPr>
        <w:spacing w:line="200" w:lineRule="exact"/>
      </w:pPr>
    </w:p>
    <w:p w:rsidR="007A7904" w:rsidRDefault="007A7904">
      <w:pPr>
        <w:spacing w:before="10" w:line="200" w:lineRule="exact"/>
      </w:pPr>
    </w:p>
    <w:p w:rsidR="007A7904" w:rsidRDefault="00992731">
      <w:pPr>
        <w:spacing w:before="29"/>
        <w:ind w:left="520"/>
        <w:rPr>
          <w:sz w:val="24"/>
          <w:szCs w:val="24"/>
        </w:rPr>
      </w:pPr>
      <w:r>
        <w:rPr>
          <w:color w:val="333333"/>
          <w:sz w:val="24"/>
          <w:szCs w:val="24"/>
        </w:rPr>
        <w:t>Op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G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-1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tu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ials</w:t>
      </w:r>
    </w:p>
    <w:p w:rsidR="007A7904" w:rsidRDefault="007A7904">
      <w:pPr>
        <w:spacing w:before="16" w:line="260" w:lineRule="exact"/>
        <w:rPr>
          <w:sz w:val="26"/>
          <w:szCs w:val="26"/>
        </w:rPr>
      </w:pPr>
    </w:p>
    <w:p w:rsidR="007A7904" w:rsidRDefault="00992731">
      <w:pPr>
        <w:ind w:left="520"/>
        <w:rPr>
          <w:sz w:val="24"/>
          <w:szCs w:val="24"/>
        </w:rPr>
      </w:pP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>nt</w:t>
      </w:r>
      <w:r>
        <w:rPr>
          <w:color w:val="333333"/>
          <w:spacing w:val="2"/>
          <w:sz w:val="24"/>
          <w:szCs w:val="24"/>
        </w:rPr>
        <w:t>e</w:t>
      </w:r>
      <w:r>
        <w:rPr>
          <w:color w:val="333333"/>
          <w:sz w:val="24"/>
          <w:szCs w:val="24"/>
        </w:rPr>
        <w:t>ra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ve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Compu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r </w:t>
      </w:r>
      <w:r>
        <w:rPr>
          <w:color w:val="333333"/>
          <w:spacing w:val="-1"/>
          <w:sz w:val="24"/>
          <w:szCs w:val="24"/>
        </w:rPr>
        <w:t>G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phics</w:t>
      </w:r>
      <w:r>
        <w:rPr>
          <w:color w:val="333333"/>
          <w:spacing w:val="-1"/>
          <w:sz w:val="24"/>
          <w:szCs w:val="24"/>
        </w:rPr>
        <w:t>(</w:t>
      </w:r>
      <w:r>
        <w:rPr>
          <w:color w:val="333333"/>
          <w:sz w:val="24"/>
          <w:szCs w:val="24"/>
        </w:rPr>
        <w:t>Ed</w:t>
      </w:r>
      <w:r>
        <w:rPr>
          <w:color w:val="333333"/>
          <w:spacing w:val="-1"/>
          <w:sz w:val="24"/>
          <w:szCs w:val="24"/>
        </w:rPr>
        <w:t>w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z w:val="24"/>
          <w:szCs w:val="24"/>
        </w:rPr>
        <w:t>rd</w:t>
      </w:r>
      <w:r>
        <w:rPr>
          <w:color w:val="333333"/>
          <w:spacing w:val="-1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l)</w:t>
      </w:r>
    </w:p>
    <w:p w:rsidR="007A7904" w:rsidRDefault="007A7904">
      <w:pPr>
        <w:spacing w:before="5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spacing w:line="2340" w:lineRule="exact"/>
        <w:ind w:left="160"/>
        <w:rPr>
          <w:sz w:val="32"/>
          <w:szCs w:val="32"/>
        </w:rPr>
      </w:pPr>
      <w:r>
        <w:rPr>
          <w:b/>
          <w:spacing w:val="1"/>
          <w:w w:val="99"/>
          <w:position w:val="-41"/>
          <w:sz w:val="32"/>
          <w:szCs w:val="32"/>
          <w:u w:val="thick" w:color="000000"/>
        </w:rPr>
        <w:t>3</w:t>
      </w:r>
      <w:r>
        <w:rPr>
          <w:b/>
          <w:w w:val="99"/>
          <w:position w:val="-41"/>
          <w:sz w:val="32"/>
          <w:szCs w:val="32"/>
          <w:u w:val="thick" w:color="000000"/>
        </w:rPr>
        <w:t>.2 Specific</w:t>
      </w:r>
      <w:r>
        <w:rPr>
          <w:b/>
          <w:spacing w:val="1"/>
          <w:w w:val="99"/>
          <w:position w:val="-41"/>
          <w:sz w:val="32"/>
          <w:szCs w:val="32"/>
          <w:u w:val="thick" w:color="000000"/>
        </w:rPr>
        <w:t xml:space="preserve"> </w:t>
      </w:r>
      <w:r>
        <w:rPr>
          <w:b/>
          <w:spacing w:val="-5"/>
          <w:w w:val="99"/>
          <w:position w:val="-41"/>
          <w:sz w:val="32"/>
          <w:szCs w:val="32"/>
          <w:u w:val="thick" w:color="000000"/>
        </w:rPr>
        <w:t>r</w:t>
      </w:r>
      <w:r>
        <w:rPr>
          <w:b/>
          <w:w w:val="99"/>
          <w:position w:val="-41"/>
          <w:sz w:val="32"/>
          <w:szCs w:val="32"/>
          <w:u w:val="thick" w:color="000000"/>
        </w:rPr>
        <w:t>equ</w:t>
      </w:r>
      <w:r>
        <w:rPr>
          <w:b/>
          <w:spacing w:val="2"/>
          <w:w w:val="99"/>
          <w:position w:val="-41"/>
          <w:sz w:val="32"/>
          <w:szCs w:val="32"/>
          <w:u w:val="thick" w:color="000000"/>
        </w:rPr>
        <w:t>i</w:t>
      </w:r>
      <w:r>
        <w:rPr>
          <w:b/>
          <w:spacing w:val="-5"/>
          <w:w w:val="99"/>
          <w:position w:val="-41"/>
          <w:sz w:val="32"/>
          <w:szCs w:val="32"/>
          <w:u w:val="thick" w:color="000000"/>
        </w:rPr>
        <w:t>r</w:t>
      </w:r>
      <w:r>
        <w:rPr>
          <w:b/>
          <w:spacing w:val="2"/>
          <w:w w:val="99"/>
          <w:position w:val="-41"/>
          <w:sz w:val="32"/>
          <w:szCs w:val="32"/>
          <w:u w:val="thick" w:color="000000"/>
        </w:rPr>
        <w:t>e</w:t>
      </w:r>
      <w:r>
        <w:rPr>
          <w:b/>
          <w:spacing w:val="-4"/>
          <w:w w:val="99"/>
          <w:position w:val="-41"/>
          <w:sz w:val="32"/>
          <w:szCs w:val="32"/>
          <w:u w:val="thick" w:color="000000"/>
        </w:rPr>
        <w:t>m</w:t>
      </w:r>
      <w:r>
        <w:rPr>
          <w:b/>
          <w:w w:val="99"/>
          <w:position w:val="-41"/>
          <w:sz w:val="32"/>
          <w:szCs w:val="32"/>
          <w:u w:val="thick" w:color="000000"/>
        </w:rPr>
        <w:t>e</w:t>
      </w:r>
      <w:r>
        <w:rPr>
          <w:b/>
          <w:spacing w:val="2"/>
          <w:w w:val="99"/>
          <w:position w:val="-41"/>
          <w:sz w:val="32"/>
          <w:szCs w:val="32"/>
          <w:u w:val="thick" w:color="000000"/>
        </w:rPr>
        <w:t>n</w:t>
      </w:r>
      <w:r>
        <w:rPr>
          <w:b/>
          <w:w w:val="99"/>
          <w:position w:val="-41"/>
          <w:sz w:val="32"/>
          <w:szCs w:val="32"/>
          <w:u w:val="thick" w:color="000000"/>
        </w:rPr>
        <w:t>ts</w:t>
      </w:r>
      <w:r>
        <w:rPr>
          <w:b/>
          <w:position w:val="-41"/>
          <w:sz w:val="32"/>
          <w:szCs w:val="32"/>
        </w:rPr>
        <w:t xml:space="preserve">                                   </w:t>
      </w:r>
      <w:r>
        <w:rPr>
          <w:b/>
          <w:spacing w:val="23"/>
          <w:position w:val="-41"/>
          <w:sz w:val="32"/>
          <w:szCs w:val="32"/>
        </w:rPr>
        <w:t xml:space="preserve"> </w:t>
      </w:r>
    </w:p>
    <w:p w:rsidR="007A7904" w:rsidRDefault="007A7904">
      <w:pPr>
        <w:spacing w:before="6" w:line="160" w:lineRule="exact"/>
        <w:rPr>
          <w:sz w:val="17"/>
          <w:szCs w:val="17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spacing w:before="24" w:line="300" w:lineRule="exact"/>
        <w:ind w:left="160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  <w:u w:val="thick" w:color="000000"/>
        </w:rPr>
        <w:t>U</w:t>
      </w:r>
      <w:r>
        <w:rPr>
          <w:b/>
          <w:spacing w:val="1"/>
          <w:position w:val="-1"/>
          <w:sz w:val="28"/>
          <w:szCs w:val="28"/>
          <w:u w:val="thick" w:color="000000"/>
        </w:rPr>
        <w:t>s</w:t>
      </w:r>
      <w:r>
        <w:rPr>
          <w:b/>
          <w:position w:val="-1"/>
          <w:sz w:val="28"/>
          <w:szCs w:val="28"/>
          <w:u w:val="thick" w:color="000000"/>
        </w:rPr>
        <w:t>er</w:t>
      </w:r>
      <w:r>
        <w:rPr>
          <w:b/>
          <w:spacing w:val="-4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2"/>
          <w:position w:val="-1"/>
          <w:sz w:val="28"/>
          <w:szCs w:val="28"/>
          <w:u w:val="thick" w:color="000000"/>
        </w:rPr>
        <w:t>R</w:t>
      </w:r>
      <w:r>
        <w:rPr>
          <w:b/>
          <w:position w:val="-1"/>
          <w:sz w:val="28"/>
          <w:szCs w:val="28"/>
          <w:u w:val="thick" w:color="000000"/>
        </w:rPr>
        <w:t>equ</w:t>
      </w:r>
      <w:r>
        <w:rPr>
          <w:b/>
          <w:spacing w:val="-1"/>
          <w:position w:val="-1"/>
          <w:sz w:val="28"/>
          <w:szCs w:val="28"/>
          <w:u w:val="thick" w:color="000000"/>
        </w:rPr>
        <w:t>i</w:t>
      </w:r>
      <w:r>
        <w:rPr>
          <w:b/>
          <w:spacing w:val="-5"/>
          <w:position w:val="-1"/>
          <w:sz w:val="28"/>
          <w:szCs w:val="28"/>
          <w:u w:val="thick" w:color="000000"/>
        </w:rPr>
        <w:t>r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3"/>
          <w:position w:val="-1"/>
          <w:sz w:val="28"/>
          <w:szCs w:val="28"/>
          <w:u w:val="thick" w:color="000000"/>
        </w:rPr>
        <w:t>m</w:t>
      </w:r>
      <w:r>
        <w:rPr>
          <w:b/>
          <w:position w:val="-1"/>
          <w:sz w:val="28"/>
          <w:szCs w:val="28"/>
          <w:u w:val="thick" w:color="000000"/>
        </w:rPr>
        <w:t>en</w:t>
      </w:r>
      <w:r>
        <w:rPr>
          <w:b/>
          <w:spacing w:val="1"/>
          <w:position w:val="-1"/>
          <w:sz w:val="28"/>
          <w:szCs w:val="28"/>
          <w:u w:val="thick" w:color="000000"/>
        </w:rPr>
        <w:t>t</w:t>
      </w:r>
      <w:r>
        <w:rPr>
          <w:position w:val="-1"/>
          <w:sz w:val="28"/>
          <w:szCs w:val="28"/>
          <w:u w:val="thick" w:color="000000"/>
        </w:rPr>
        <w:t>:</w:t>
      </w:r>
    </w:p>
    <w:p w:rsidR="007A7904" w:rsidRDefault="007A7904">
      <w:pPr>
        <w:spacing w:before="7" w:line="260" w:lineRule="exact"/>
        <w:rPr>
          <w:sz w:val="26"/>
          <w:szCs w:val="26"/>
        </w:rPr>
      </w:pPr>
    </w:p>
    <w:p w:rsidR="007A7904" w:rsidRDefault="007A7904">
      <w:pPr>
        <w:spacing w:before="19" w:line="260" w:lineRule="exact"/>
        <w:rPr>
          <w:sz w:val="26"/>
          <w:szCs w:val="26"/>
        </w:rPr>
      </w:pPr>
    </w:p>
    <w:p w:rsidR="007A7904" w:rsidRDefault="00992731" w:rsidP="008513F6">
      <w:pPr>
        <w:ind w:left="160" w:right="6258"/>
        <w:jc w:val="center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w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 xml:space="preserve">e 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eq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ent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  <w:r w:rsidR="008513F6">
        <w:rPr>
          <w:b/>
          <w:sz w:val="28"/>
          <w:szCs w:val="28"/>
        </w:rPr>
        <w:t xml:space="preserve">          </w:t>
      </w:r>
    </w:p>
    <w:p w:rsidR="007A7904" w:rsidRDefault="007A7904">
      <w:pPr>
        <w:spacing w:before="9" w:line="140" w:lineRule="exact"/>
        <w:rPr>
          <w:sz w:val="15"/>
          <w:szCs w:val="15"/>
        </w:rPr>
      </w:pPr>
    </w:p>
    <w:p w:rsidR="007A7904" w:rsidRDefault="00992731">
      <w:pPr>
        <w:ind w:left="52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7A7904" w:rsidRDefault="007A7904">
      <w:pPr>
        <w:spacing w:before="19" w:line="260" w:lineRule="exact"/>
        <w:rPr>
          <w:sz w:val="26"/>
          <w:szCs w:val="26"/>
        </w:rPr>
      </w:pPr>
    </w:p>
    <w:p w:rsidR="007A7904" w:rsidRDefault="00992731">
      <w:pPr>
        <w:spacing w:line="300" w:lineRule="exact"/>
        <w:ind w:left="160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H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r</w:t>
      </w:r>
      <w:r>
        <w:rPr>
          <w:b/>
          <w:spacing w:val="-3"/>
          <w:position w:val="-1"/>
          <w:sz w:val="28"/>
          <w:szCs w:val="28"/>
        </w:rPr>
        <w:t>d</w:t>
      </w:r>
      <w:r>
        <w:rPr>
          <w:b/>
          <w:spacing w:val="1"/>
          <w:position w:val="-1"/>
          <w:sz w:val="28"/>
          <w:szCs w:val="28"/>
        </w:rPr>
        <w:t>w</w:t>
      </w: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spacing w:val="-4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 xml:space="preserve">e </w:t>
      </w:r>
      <w:r>
        <w:rPr>
          <w:b/>
          <w:spacing w:val="-2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>eq</w:t>
      </w:r>
      <w:r>
        <w:rPr>
          <w:b/>
          <w:spacing w:val="-3"/>
          <w:position w:val="-1"/>
          <w:sz w:val="28"/>
          <w:szCs w:val="28"/>
        </w:rPr>
        <w:t>u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5"/>
          <w:position w:val="-1"/>
          <w:sz w:val="28"/>
          <w:szCs w:val="28"/>
        </w:rPr>
        <w:t>r</w:t>
      </w:r>
      <w:r>
        <w:rPr>
          <w:b/>
          <w:spacing w:val="-2"/>
          <w:position w:val="-1"/>
          <w:sz w:val="28"/>
          <w:szCs w:val="28"/>
        </w:rPr>
        <w:t>e</w:t>
      </w:r>
      <w:r>
        <w:rPr>
          <w:b/>
          <w:spacing w:val="-3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>ent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:</w:t>
      </w:r>
    </w:p>
    <w:p w:rsidR="007A7904" w:rsidRDefault="007A7904">
      <w:pPr>
        <w:spacing w:before="2" w:line="260" w:lineRule="exact"/>
        <w:rPr>
          <w:sz w:val="26"/>
          <w:szCs w:val="26"/>
        </w:rPr>
      </w:pPr>
    </w:p>
    <w:p w:rsidR="007A7904" w:rsidRDefault="00BD7E5E" w:rsidP="001919D4">
      <w:pPr>
        <w:spacing w:before="15"/>
        <w:ind w:left="520"/>
        <w:rPr>
          <w:sz w:val="24"/>
          <w:szCs w:val="24"/>
        </w:rPr>
        <w:sectPr w:rsidR="007A7904">
          <w:pgSz w:w="11920" w:h="16840"/>
          <w:pgMar w:top="940" w:right="900" w:bottom="280" w:left="1640" w:header="744" w:footer="931" w:gutter="0"/>
          <w:cols w:space="720"/>
        </w:sectPr>
      </w:pPr>
      <w:r>
        <w:rPr>
          <w:sz w:val="24"/>
          <w:szCs w:val="24"/>
        </w:rPr>
        <w:t xml:space="preserve">                                                </w:t>
      </w:r>
    </w:p>
    <w:p w:rsidR="007A7904" w:rsidRDefault="007A7904">
      <w:pPr>
        <w:spacing w:before="5" w:line="120" w:lineRule="exact"/>
        <w:rPr>
          <w:sz w:val="12"/>
          <w:szCs w:val="12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  <w:sectPr w:rsidR="007A7904">
          <w:pgSz w:w="11920" w:h="16840"/>
          <w:pgMar w:top="940" w:right="900" w:bottom="280" w:left="1640" w:header="744" w:footer="931" w:gutter="0"/>
          <w:cols w:space="720"/>
        </w:sectPr>
      </w:pPr>
    </w:p>
    <w:p w:rsidR="00D60897" w:rsidRDefault="00D60897">
      <w:pPr>
        <w:spacing w:line="200" w:lineRule="exact"/>
      </w:pPr>
      <w:r>
        <w:lastRenderedPageBreak/>
        <w:t xml:space="preserve"> </w:t>
      </w:r>
    </w:p>
    <w:p w:rsidR="00D60897" w:rsidRDefault="00D60897">
      <w:pPr>
        <w:spacing w:line="200" w:lineRule="exact"/>
      </w:pPr>
    </w:p>
    <w:p w:rsidR="007C4EA6" w:rsidRDefault="007C4EA6">
      <w:pPr>
        <w:spacing w:line="200" w:lineRule="exact"/>
      </w:pPr>
    </w:p>
    <w:p w:rsidR="007C4EA6" w:rsidRDefault="007C4EA6">
      <w:pPr>
        <w:spacing w:line="200" w:lineRule="exact"/>
      </w:pPr>
    </w:p>
    <w:p w:rsidR="007C4EA6" w:rsidRDefault="007C4EA6">
      <w:pPr>
        <w:spacing w:line="200" w:lineRule="exact"/>
      </w:pPr>
    </w:p>
    <w:p w:rsidR="007A7904" w:rsidRDefault="007A7904">
      <w:pPr>
        <w:spacing w:before="15" w:line="200" w:lineRule="exact"/>
      </w:pPr>
    </w:p>
    <w:p w:rsidR="007A7904" w:rsidRDefault="00992731">
      <w:pPr>
        <w:spacing w:line="360" w:lineRule="exact"/>
        <w:ind w:left="160" w:right="-68"/>
        <w:rPr>
          <w:sz w:val="32"/>
          <w:szCs w:val="32"/>
        </w:rPr>
      </w:pPr>
      <w:r>
        <w:rPr>
          <w:b/>
          <w:spacing w:val="1"/>
          <w:position w:val="-1"/>
          <w:sz w:val="32"/>
          <w:szCs w:val="32"/>
          <w:u w:val="thick" w:color="000000"/>
        </w:rPr>
        <w:t>4</w:t>
      </w:r>
      <w:r>
        <w:rPr>
          <w:b/>
          <w:position w:val="-1"/>
          <w:sz w:val="32"/>
          <w:szCs w:val="32"/>
          <w:u w:val="thick" w:color="000000"/>
        </w:rPr>
        <w:t>.1</w:t>
      </w:r>
      <w:r>
        <w:rPr>
          <w:b/>
          <w:spacing w:val="-5"/>
          <w:position w:val="-1"/>
          <w:sz w:val="32"/>
          <w:szCs w:val="32"/>
          <w:u w:val="thick" w:color="000000"/>
        </w:rPr>
        <w:t xml:space="preserve"> </w:t>
      </w:r>
      <w:r>
        <w:rPr>
          <w:b/>
          <w:position w:val="-1"/>
          <w:sz w:val="32"/>
          <w:szCs w:val="32"/>
          <w:u w:val="thick" w:color="000000"/>
        </w:rPr>
        <w:t>User</w:t>
      </w:r>
      <w:r>
        <w:rPr>
          <w:b/>
          <w:spacing w:val="-11"/>
          <w:position w:val="-1"/>
          <w:sz w:val="32"/>
          <w:szCs w:val="32"/>
          <w:u w:val="thick" w:color="000000"/>
        </w:rPr>
        <w:t xml:space="preserve"> </w:t>
      </w:r>
      <w:r>
        <w:rPr>
          <w:b/>
          <w:position w:val="-1"/>
          <w:sz w:val="32"/>
          <w:szCs w:val="32"/>
          <w:u w:val="thick" w:color="000000"/>
        </w:rPr>
        <w:t>De</w:t>
      </w:r>
      <w:r>
        <w:rPr>
          <w:b/>
          <w:spacing w:val="-2"/>
          <w:position w:val="-1"/>
          <w:sz w:val="32"/>
          <w:szCs w:val="32"/>
          <w:u w:val="thick" w:color="000000"/>
        </w:rPr>
        <w:t>f</w:t>
      </w:r>
      <w:r>
        <w:rPr>
          <w:b/>
          <w:spacing w:val="2"/>
          <w:position w:val="-1"/>
          <w:sz w:val="32"/>
          <w:szCs w:val="32"/>
          <w:u w:val="thick" w:color="000000"/>
        </w:rPr>
        <w:t>i</w:t>
      </w:r>
      <w:r>
        <w:rPr>
          <w:b/>
          <w:position w:val="-1"/>
          <w:sz w:val="32"/>
          <w:szCs w:val="32"/>
          <w:u w:val="thick" w:color="000000"/>
        </w:rPr>
        <w:t>ned</w:t>
      </w:r>
      <w:r>
        <w:rPr>
          <w:b/>
          <w:spacing w:val="-9"/>
          <w:position w:val="-1"/>
          <w:sz w:val="32"/>
          <w:szCs w:val="32"/>
          <w:u w:val="thick" w:color="000000"/>
        </w:rPr>
        <w:t xml:space="preserve"> </w:t>
      </w:r>
      <w:r>
        <w:rPr>
          <w:b/>
          <w:position w:val="-1"/>
          <w:sz w:val="32"/>
          <w:szCs w:val="32"/>
          <w:u w:val="thick" w:color="000000"/>
        </w:rPr>
        <w:t>Func</w:t>
      </w:r>
      <w:r>
        <w:rPr>
          <w:b/>
          <w:spacing w:val="-1"/>
          <w:position w:val="-1"/>
          <w:sz w:val="32"/>
          <w:szCs w:val="32"/>
          <w:u w:val="thick" w:color="000000"/>
        </w:rPr>
        <w:t>t</w:t>
      </w:r>
      <w:r>
        <w:rPr>
          <w:b/>
          <w:position w:val="-1"/>
          <w:sz w:val="32"/>
          <w:szCs w:val="32"/>
          <w:u w:val="thick" w:color="000000"/>
        </w:rPr>
        <w:t>i</w:t>
      </w:r>
      <w:r>
        <w:rPr>
          <w:b/>
          <w:spacing w:val="1"/>
          <w:position w:val="-1"/>
          <w:sz w:val="32"/>
          <w:szCs w:val="32"/>
          <w:u w:val="thick" w:color="000000"/>
        </w:rPr>
        <w:t>o</w:t>
      </w:r>
      <w:r>
        <w:rPr>
          <w:b/>
          <w:position w:val="-1"/>
          <w:sz w:val="32"/>
          <w:szCs w:val="32"/>
          <w:u w:val="thick" w:color="000000"/>
        </w:rPr>
        <w:t>ns</w:t>
      </w:r>
    </w:p>
    <w:p w:rsidR="007A7904" w:rsidRPr="007C4EA6" w:rsidRDefault="00992731" w:rsidP="007C4EA6">
      <w:pPr>
        <w:spacing w:line="200" w:lineRule="exact"/>
      </w:pPr>
      <w:r>
        <w:br w:type="column"/>
      </w:r>
    </w:p>
    <w:p w:rsidR="007A7904" w:rsidRDefault="00666D37" w:rsidP="007C4EA6">
      <w:pPr>
        <w:rPr>
          <w:sz w:val="36"/>
          <w:szCs w:val="36"/>
        </w:rPr>
        <w:sectPr w:rsidR="007A7904">
          <w:type w:val="continuous"/>
          <w:pgSz w:w="11920" w:h="16840"/>
          <w:pgMar w:top="940" w:right="900" w:bottom="280" w:left="1640" w:header="720" w:footer="720" w:gutter="0"/>
          <w:cols w:num="2" w:space="720" w:equalWidth="0">
            <w:col w:w="3848" w:space="136"/>
            <w:col w:w="5396"/>
          </w:cols>
        </w:sectPr>
      </w:pPr>
      <w:r>
        <w:rPr>
          <w:b/>
          <w:sz w:val="36"/>
          <w:szCs w:val="36"/>
          <w:u w:val="thick" w:color="000000"/>
        </w:rPr>
        <w:t>4.</w:t>
      </w:r>
      <w:r w:rsidR="00992731">
        <w:rPr>
          <w:b/>
          <w:sz w:val="36"/>
          <w:szCs w:val="36"/>
          <w:u w:val="thick" w:color="000000"/>
        </w:rPr>
        <w:t>DE</w:t>
      </w:r>
      <w:r w:rsidR="00992731">
        <w:rPr>
          <w:b/>
          <w:spacing w:val="-2"/>
          <w:sz w:val="36"/>
          <w:szCs w:val="36"/>
          <w:u w:val="thick" w:color="000000"/>
        </w:rPr>
        <w:t>S</w:t>
      </w:r>
      <w:r w:rsidR="00992731">
        <w:rPr>
          <w:b/>
          <w:sz w:val="36"/>
          <w:szCs w:val="36"/>
          <w:u w:val="thick" w:color="000000"/>
        </w:rPr>
        <w:t>IGN</w:t>
      </w:r>
    </w:p>
    <w:p w:rsidR="007A7904" w:rsidRDefault="007A7904">
      <w:pPr>
        <w:spacing w:line="120" w:lineRule="exact"/>
        <w:rPr>
          <w:sz w:val="13"/>
          <w:szCs w:val="13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spacing w:before="30"/>
        <w:ind w:left="432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yi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7A7904" w:rsidRDefault="007A7904">
      <w:pPr>
        <w:spacing w:before="2" w:line="120" w:lineRule="exact"/>
        <w:rPr>
          <w:sz w:val="13"/>
          <w:szCs w:val="13"/>
        </w:rPr>
      </w:pPr>
    </w:p>
    <w:p w:rsidR="007A7904" w:rsidRDefault="00992731">
      <w:pPr>
        <w:ind w:left="1579"/>
        <w:rPr>
          <w:sz w:val="24"/>
          <w:szCs w:val="24"/>
        </w:rPr>
      </w:pPr>
      <w:r>
        <w:rPr>
          <w:sz w:val="24"/>
          <w:szCs w:val="24"/>
        </w:rPr>
        <w:t>This fun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source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 d</w:t>
      </w:r>
      <w:r>
        <w:rPr>
          <w:spacing w:val="1"/>
          <w:sz w:val="24"/>
          <w:szCs w:val="24"/>
        </w:rPr>
        <w:t>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fuse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 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ular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ind w:left="432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lay(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7A7904" w:rsidRDefault="007A7904">
      <w:pPr>
        <w:spacing w:before="2" w:line="120" w:lineRule="exact"/>
        <w:rPr>
          <w:sz w:val="13"/>
          <w:szCs w:val="13"/>
        </w:rPr>
      </w:pPr>
    </w:p>
    <w:p w:rsidR="007A7904" w:rsidRDefault="00992731">
      <w:pPr>
        <w:spacing w:line="361" w:lineRule="auto"/>
        <w:ind w:left="520" w:right="142" w:firstLine="1058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obje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ified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di</w:t>
      </w:r>
      <w:r>
        <w:rPr>
          <w:spacing w:val="-5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 a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A7904" w:rsidRDefault="007A7904">
      <w:pPr>
        <w:spacing w:line="200" w:lineRule="exact"/>
      </w:pPr>
    </w:p>
    <w:p w:rsidR="007A7904" w:rsidRDefault="007A7904">
      <w:pPr>
        <w:spacing w:before="2" w:line="220" w:lineRule="exact"/>
        <w:rPr>
          <w:sz w:val="22"/>
          <w:szCs w:val="22"/>
        </w:rPr>
      </w:pPr>
    </w:p>
    <w:p w:rsidR="007A7904" w:rsidRDefault="00992731">
      <w:pPr>
        <w:ind w:left="700"/>
        <w:rPr>
          <w:sz w:val="24"/>
          <w:szCs w:val="24"/>
        </w:rPr>
      </w:pPr>
      <w:r>
        <w:rPr>
          <w:b/>
          <w:sz w:val="24"/>
          <w:szCs w:val="24"/>
        </w:rPr>
        <w:t>glClea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L_COLOR_BUF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ER_BI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);</w:t>
      </w:r>
    </w:p>
    <w:p w:rsidR="007A7904" w:rsidRDefault="007A7904">
      <w:pPr>
        <w:spacing w:before="7" w:line="120" w:lineRule="exact"/>
        <w:rPr>
          <w:sz w:val="13"/>
          <w:szCs w:val="13"/>
        </w:rPr>
      </w:pPr>
    </w:p>
    <w:p w:rsidR="007A7904" w:rsidRDefault="00992731">
      <w:pPr>
        <w:ind w:left="662" w:right="7629"/>
        <w:jc w:val="center"/>
        <w:rPr>
          <w:sz w:val="24"/>
          <w:szCs w:val="24"/>
        </w:rPr>
      </w:pPr>
      <w:r>
        <w:rPr>
          <w:b/>
          <w:sz w:val="24"/>
          <w:szCs w:val="24"/>
        </w:rPr>
        <w:t>gl</w:t>
      </w:r>
      <w:r>
        <w:rPr>
          <w:b/>
          <w:spacing w:val="-2"/>
          <w:sz w:val="24"/>
          <w:szCs w:val="24"/>
        </w:rPr>
        <w:t>F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:rsidR="007A7904" w:rsidRDefault="007A7904">
      <w:pPr>
        <w:spacing w:before="9" w:line="120" w:lineRule="exact"/>
        <w:rPr>
          <w:sz w:val="13"/>
          <w:szCs w:val="13"/>
        </w:rPr>
      </w:pPr>
    </w:p>
    <w:p w:rsidR="007A7904" w:rsidRDefault="00992731">
      <w:pPr>
        <w:ind w:left="432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mer</w:t>
      </w:r>
      <w:r>
        <w:rPr>
          <w:b/>
          <w:spacing w:val="1"/>
          <w:sz w:val="24"/>
          <w:szCs w:val="24"/>
        </w:rPr>
        <w:t>fun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7A7904" w:rsidRDefault="007A7904">
      <w:pPr>
        <w:spacing w:before="2" w:line="120" w:lineRule="exact"/>
        <w:rPr>
          <w:sz w:val="13"/>
          <w:szCs w:val="13"/>
        </w:rPr>
      </w:pPr>
    </w:p>
    <w:p w:rsidR="007A7904" w:rsidRDefault="00992731">
      <w:pPr>
        <w:spacing w:line="360" w:lineRule="auto"/>
        <w:ind w:left="792" w:right="143" w:firstLine="787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loop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loop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for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ise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onds.</w:t>
      </w:r>
    </w:p>
    <w:p w:rsidR="007A7904" w:rsidRDefault="007A7904">
      <w:pPr>
        <w:spacing w:line="200" w:lineRule="exact"/>
      </w:pPr>
    </w:p>
    <w:p w:rsidR="007A7904" w:rsidRDefault="007A7904">
      <w:pPr>
        <w:spacing w:before="3" w:line="220" w:lineRule="exact"/>
        <w:rPr>
          <w:sz w:val="22"/>
          <w:szCs w:val="22"/>
        </w:rPr>
      </w:pPr>
    </w:p>
    <w:p w:rsidR="007A7904" w:rsidRDefault="00992731">
      <w:pPr>
        <w:ind w:left="432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Loo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7A7904" w:rsidRDefault="007A7904">
      <w:pPr>
        <w:spacing w:before="2" w:line="120" w:lineRule="exact"/>
        <w:rPr>
          <w:sz w:val="13"/>
          <w:szCs w:val="13"/>
        </w:rPr>
      </w:pPr>
    </w:p>
    <w:p w:rsidR="007A7904" w:rsidRDefault="00992731">
      <w:pPr>
        <w:spacing w:line="360" w:lineRule="auto"/>
        <w:ind w:left="792" w:right="144" w:firstLine="787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whose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use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loop.</w:t>
      </w:r>
    </w:p>
    <w:p w:rsidR="007A7904" w:rsidRDefault="007A7904">
      <w:pPr>
        <w:spacing w:line="200" w:lineRule="exact"/>
      </w:pPr>
    </w:p>
    <w:p w:rsidR="007A7904" w:rsidRDefault="007A7904">
      <w:pPr>
        <w:spacing w:before="3" w:line="220" w:lineRule="exact"/>
        <w:rPr>
          <w:sz w:val="22"/>
          <w:szCs w:val="22"/>
        </w:rPr>
      </w:pPr>
    </w:p>
    <w:p w:rsidR="007A7904" w:rsidRDefault="00992731">
      <w:pPr>
        <w:ind w:left="432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ix</w:t>
      </w:r>
      <w:r>
        <w:rPr>
          <w:b/>
          <w:spacing w:val="2"/>
          <w:sz w:val="24"/>
          <w:szCs w:val="24"/>
        </w:rPr>
        <w:t>(</w:t>
      </w:r>
      <w:r>
        <w:rPr>
          <w:b/>
          <w:sz w:val="24"/>
          <w:szCs w:val="24"/>
        </w:rPr>
        <w:t>):</w:t>
      </w:r>
    </w:p>
    <w:p w:rsidR="007A7904" w:rsidRDefault="007A7904">
      <w:pPr>
        <w:spacing w:before="2" w:line="120" w:lineRule="exact"/>
        <w:rPr>
          <w:sz w:val="13"/>
          <w:szCs w:val="13"/>
        </w:rPr>
      </w:pPr>
    </w:p>
    <w:p w:rsidR="007A7904" w:rsidRDefault="00992731">
      <w:pPr>
        <w:spacing w:line="360" w:lineRule="auto"/>
        <w:ind w:left="160" w:right="139" w:firstLine="1418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ribut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matri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ing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,or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pushi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 top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k.</w:t>
      </w:r>
    </w:p>
    <w:p w:rsidR="007A7904" w:rsidRDefault="007A7904">
      <w:pPr>
        <w:spacing w:line="200" w:lineRule="exact"/>
      </w:pPr>
    </w:p>
    <w:p w:rsidR="007A7904" w:rsidRDefault="007A7904">
      <w:pPr>
        <w:spacing w:before="3" w:line="220" w:lineRule="exact"/>
        <w:rPr>
          <w:sz w:val="22"/>
          <w:szCs w:val="22"/>
        </w:rPr>
      </w:pPr>
    </w:p>
    <w:p w:rsidR="007A7904" w:rsidRDefault="00992731">
      <w:pPr>
        <w:ind w:left="432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ix(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7A7904" w:rsidRDefault="007A7904">
      <w:pPr>
        <w:spacing w:before="2" w:line="120" w:lineRule="exact"/>
        <w:rPr>
          <w:sz w:val="13"/>
          <w:szCs w:val="13"/>
        </w:rPr>
      </w:pPr>
    </w:p>
    <w:p w:rsidR="007A7904" w:rsidRDefault="00992731">
      <w:pPr>
        <w:ind w:left="1579"/>
        <w:rPr>
          <w:sz w:val="24"/>
          <w:szCs w:val="24"/>
        </w:rPr>
      </w:pPr>
      <w:r>
        <w:rPr>
          <w:spacing w:val="-18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ca</w:t>
      </w:r>
      <w:r>
        <w:rPr>
          <w:sz w:val="24"/>
          <w:szCs w:val="24"/>
        </w:rPr>
        <w:t>n 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k;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ind w:left="432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16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slat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:rsidR="007A7904" w:rsidRDefault="007A7904">
      <w:pPr>
        <w:spacing w:before="4" w:line="120" w:lineRule="exact"/>
        <w:rPr>
          <w:sz w:val="13"/>
          <w:szCs w:val="13"/>
        </w:rPr>
      </w:pPr>
    </w:p>
    <w:p w:rsidR="007A7904" w:rsidRDefault="00992731">
      <w:pPr>
        <w:ind w:left="1579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nslate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bles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omponents of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ment  v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</w:t>
      </w:r>
      <w:r>
        <w:rPr>
          <w:spacing w:val="-15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 w:rsidP="00D60897">
      <w:pPr>
        <w:rPr>
          <w:sz w:val="24"/>
          <w:szCs w:val="24"/>
        </w:rPr>
        <w:sectPr w:rsidR="007A7904">
          <w:type w:val="continuous"/>
          <w:pgSz w:w="11920" w:h="16840"/>
          <w:pgMar w:top="940" w:right="900" w:bottom="280" w:left="1640" w:header="720" w:footer="720" w:gutter="0"/>
          <w:cols w:space="720"/>
        </w:sectPr>
      </w:pPr>
    </w:p>
    <w:p w:rsidR="007A7904" w:rsidRDefault="007A7904">
      <w:pPr>
        <w:spacing w:before="8" w:line="120" w:lineRule="exact"/>
        <w:rPr>
          <w:sz w:val="13"/>
          <w:szCs w:val="13"/>
        </w:rPr>
      </w:pPr>
    </w:p>
    <w:p w:rsidR="007A7904" w:rsidRPr="007C261A" w:rsidRDefault="00666D37" w:rsidP="002B0FDE">
      <w:pPr>
        <w:pStyle w:val="ListParagraph"/>
        <w:numPr>
          <w:ilvl w:val="0"/>
          <w:numId w:val="4"/>
        </w:numPr>
        <w:spacing w:line="200" w:lineRule="exact"/>
        <w:rPr>
          <w:b/>
          <w:sz w:val="24"/>
          <w:szCs w:val="24"/>
        </w:rPr>
      </w:pPr>
      <w:r w:rsidRPr="007C261A">
        <w:rPr>
          <w:b/>
          <w:sz w:val="24"/>
          <w:szCs w:val="24"/>
        </w:rPr>
        <w:t>Main():</w:t>
      </w:r>
    </w:p>
    <w:p w:rsidR="00666D37" w:rsidRDefault="00666D37" w:rsidP="00666D37">
      <w:pPr>
        <w:pStyle w:val="ListParagraph"/>
        <w:spacing w:line="200" w:lineRule="exact"/>
      </w:pPr>
    </w:p>
    <w:p w:rsidR="007A7904" w:rsidRDefault="00992731">
      <w:pPr>
        <w:spacing w:before="29" w:line="359" w:lineRule="auto"/>
        <w:ind w:left="160" w:right="140" w:firstLine="1418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on. </w:t>
      </w:r>
      <w:r>
        <w:rPr>
          <w:spacing w:val="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phics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inc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ma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fu</w:t>
      </w:r>
      <w:r>
        <w:rPr>
          <w:spacing w:val="-1"/>
          <w:sz w:val="24"/>
          <w:szCs w:val="24"/>
        </w:rPr>
        <w:t>nc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ions.</w:t>
      </w:r>
    </w:p>
    <w:p w:rsidR="007A7904" w:rsidRDefault="007A7904">
      <w:pPr>
        <w:spacing w:line="200" w:lineRule="exact"/>
      </w:pPr>
    </w:p>
    <w:p w:rsidR="007A7904" w:rsidRDefault="007A7904">
      <w:pPr>
        <w:spacing w:before="5" w:line="220" w:lineRule="exact"/>
        <w:rPr>
          <w:sz w:val="22"/>
          <w:szCs w:val="22"/>
        </w:rPr>
      </w:pPr>
    </w:p>
    <w:p w:rsidR="007A7904" w:rsidRDefault="00992731">
      <w:pPr>
        <w:ind w:left="432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os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lay(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7A7904" w:rsidRDefault="007A7904">
      <w:pPr>
        <w:spacing w:before="4" w:line="120" w:lineRule="exact"/>
        <w:rPr>
          <w:sz w:val="13"/>
          <w:szCs w:val="13"/>
        </w:rPr>
      </w:pPr>
    </w:p>
    <w:p w:rsidR="007A7904" w:rsidRDefault="00992731">
      <w:pPr>
        <w:tabs>
          <w:tab w:val="left" w:pos="4780"/>
        </w:tabs>
        <w:spacing w:line="359" w:lineRule="auto"/>
        <w:ind w:left="880" w:right="144" w:firstLine="1407"/>
        <w:rPr>
          <w:sz w:val="24"/>
          <w:szCs w:val="24"/>
        </w:rPr>
      </w:pPr>
      <w:r>
        <w:rPr>
          <w:color w:val="333333"/>
          <w:spacing w:val="-3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t 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nsur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that  the</w:t>
      </w:r>
      <w:r>
        <w:rPr>
          <w:color w:val="333333"/>
          <w:spacing w:val="5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dis</w:t>
      </w:r>
      <w:r>
        <w:rPr>
          <w:color w:val="333333"/>
          <w:spacing w:val="3"/>
          <w:sz w:val="24"/>
          <w:szCs w:val="24"/>
        </w:rPr>
        <w:t>p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2"/>
          <w:sz w:val="24"/>
          <w:szCs w:val="24"/>
        </w:rPr>
        <w:t>a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5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will  be</w:t>
      </w:r>
      <w:r>
        <w:rPr>
          <w:color w:val="333333"/>
          <w:spacing w:val="5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wn</w:t>
      </w:r>
      <w:r>
        <w:rPr>
          <w:color w:val="333333"/>
          <w:spacing w:val="5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on</w:t>
      </w:r>
      <w:r>
        <w:rPr>
          <w:color w:val="333333"/>
          <w:spacing w:val="5"/>
          <w:sz w:val="24"/>
          <w:szCs w:val="24"/>
        </w:rPr>
        <w:t>l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5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on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e 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eac</w:t>
      </w:r>
      <w:r>
        <w:rPr>
          <w:color w:val="333333"/>
          <w:sz w:val="24"/>
          <w:szCs w:val="24"/>
        </w:rPr>
        <w:t xml:space="preserve">h 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me</w:t>
      </w:r>
      <w:r>
        <w:rPr>
          <w:color w:val="333333"/>
          <w:spacing w:val="59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 p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ogr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s thro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h t</w:t>
      </w:r>
      <w:r>
        <w:rPr>
          <w:color w:val="333333"/>
          <w:spacing w:val="3"/>
          <w:sz w:val="24"/>
          <w:szCs w:val="24"/>
        </w:rPr>
        <w:t>h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-1"/>
          <w:sz w:val="24"/>
          <w:szCs w:val="24"/>
        </w:rPr>
        <w:t xml:space="preserve"> e</w:t>
      </w:r>
      <w:r>
        <w:rPr>
          <w:color w:val="333333"/>
          <w:sz w:val="24"/>
          <w:szCs w:val="24"/>
        </w:rPr>
        <w:t>v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nt </w:t>
      </w:r>
      <w:r>
        <w:rPr>
          <w:color w:val="333333"/>
          <w:spacing w:val="1"/>
          <w:sz w:val="24"/>
          <w:szCs w:val="24"/>
        </w:rPr>
        <w:t>l</w:t>
      </w:r>
      <w:r>
        <w:rPr>
          <w:color w:val="333333"/>
          <w:sz w:val="24"/>
          <w:szCs w:val="24"/>
        </w:rPr>
        <w:t>oo</w:t>
      </w:r>
      <w:r>
        <w:rPr>
          <w:color w:val="333333"/>
          <w:spacing w:val="2"/>
          <w:sz w:val="24"/>
          <w:szCs w:val="24"/>
        </w:rPr>
        <w:t>p</w:t>
      </w:r>
      <w:r>
        <w:rPr>
          <w:color w:val="333333"/>
          <w:sz w:val="24"/>
          <w:szCs w:val="24"/>
          <w:u w:val="single" w:color="333333"/>
        </w:rPr>
        <w:t xml:space="preserve">. </w:t>
      </w:r>
      <w:r>
        <w:rPr>
          <w:color w:val="333333"/>
          <w:sz w:val="24"/>
          <w:szCs w:val="24"/>
          <w:u w:val="single" w:color="333333"/>
        </w:rPr>
        <w:tab/>
      </w:r>
    </w:p>
    <w:p w:rsidR="007A7904" w:rsidRDefault="007A7904">
      <w:pPr>
        <w:spacing w:line="200" w:lineRule="exact"/>
      </w:pPr>
    </w:p>
    <w:p w:rsidR="007A7904" w:rsidRDefault="007A7904">
      <w:pPr>
        <w:spacing w:before="17" w:line="260" w:lineRule="exact"/>
        <w:rPr>
          <w:sz w:val="26"/>
          <w:szCs w:val="26"/>
        </w:rPr>
      </w:pPr>
    </w:p>
    <w:p w:rsidR="007A7904" w:rsidRDefault="002B3216">
      <w:pPr>
        <w:ind w:left="6506"/>
      </w:pPr>
      <w:r w:rsidRPr="002B3216">
        <w:pict>
          <v:group id="_x0000_s1232" style="position:absolute;left:0;text-align:left;margin-left:409.8pt;margin-top:123pt;width:8.95pt;height:8.95pt;z-index:-251660288;mso-position-horizontal-relative:page" coordorigin="8196,2460" coordsize="179,179">
            <v:shape id="_x0000_s1233" style="position:absolute;left:8196;top:2460;width:179;height:179" coordorigin="8196,2460" coordsize="179,179" path="m8224,2489r-7,8l8206,2514r-7,19l8196,2553r,9l8199,2582r8,18l8220,2616r6,5l8242,2632r19,6l8282,2639r10,l8312,2634r18,-9l8346,2611r8,-9l8365,2585r7,-18l8375,2546r,-7l8372,2519r-8,-18l8351,2485r-5,-5l8329,2469r-19,-7l8289,2460r-11,1l8259,2466r-18,10l8224,2489xe" fillcolor="silver" stroked="f">
              <v:path arrowok="t"/>
            </v:shape>
            <w10:wrap anchorx="page"/>
          </v:group>
        </w:pict>
      </w:r>
    </w:p>
    <w:p w:rsidR="007A7904" w:rsidRDefault="007A7904">
      <w:pPr>
        <w:spacing w:before="15"/>
        <w:ind w:left="3479"/>
      </w:pPr>
    </w:p>
    <w:p w:rsidR="007A7904" w:rsidRDefault="007A7904">
      <w:pPr>
        <w:spacing w:before="74"/>
        <w:ind w:left="549"/>
        <w:sectPr w:rsidR="007A7904">
          <w:pgSz w:w="11920" w:h="16840"/>
          <w:pgMar w:top="940" w:right="900" w:bottom="280" w:left="1640" w:header="744" w:footer="931" w:gutter="0"/>
          <w:cols w:space="720"/>
        </w:sectPr>
      </w:pP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666D37" w:rsidP="007C4EA6">
      <w:pPr>
        <w:spacing w:before="13" w:line="400" w:lineRule="exact"/>
        <w:jc w:val="center"/>
        <w:rPr>
          <w:sz w:val="36"/>
          <w:szCs w:val="36"/>
        </w:rPr>
      </w:pPr>
      <w:r>
        <w:rPr>
          <w:b/>
          <w:spacing w:val="1"/>
          <w:position w:val="-1"/>
          <w:sz w:val="36"/>
          <w:szCs w:val="36"/>
          <w:u w:val="thick" w:color="000000"/>
        </w:rPr>
        <w:t>5.</w:t>
      </w:r>
      <w:r w:rsidR="00992731">
        <w:rPr>
          <w:b/>
          <w:spacing w:val="1"/>
          <w:position w:val="-1"/>
          <w:sz w:val="36"/>
          <w:szCs w:val="36"/>
          <w:u w:val="thick" w:color="000000"/>
        </w:rPr>
        <w:t xml:space="preserve"> </w:t>
      </w:r>
      <w:r w:rsidR="00992731">
        <w:rPr>
          <w:b/>
          <w:position w:val="-1"/>
          <w:sz w:val="36"/>
          <w:szCs w:val="36"/>
          <w:u w:val="thick" w:color="000000"/>
        </w:rPr>
        <w:t>IMPLE</w:t>
      </w:r>
      <w:r w:rsidR="00992731">
        <w:rPr>
          <w:b/>
          <w:spacing w:val="1"/>
          <w:position w:val="-1"/>
          <w:sz w:val="36"/>
          <w:szCs w:val="36"/>
          <w:u w:val="thick" w:color="000000"/>
        </w:rPr>
        <w:t>M</w:t>
      </w:r>
      <w:r w:rsidR="00992731">
        <w:rPr>
          <w:b/>
          <w:position w:val="-1"/>
          <w:sz w:val="36"/>
          <w:szCs w:val="36"/>
          <w:u w:val="thick" w:color="000000"/>
        </w:rPr>
        <w:t>EN</w:t>
      </w:r>
      <w:r w:rsidR="00992731">
        <w:rPr>
          <w:b/>
          <w:spacing w:val="-30"/>
          <w:position w:val="-1"/>
          <w:sz w:val="36"/>
          <w:szCs w:val="36"/>
          <w:u w:val="thick" w:color="000000"/>
        </w:rPr>
        <w:t>T</w:t>
      </w:r>
      <w:r w:rsidR="00992731">
        <w:rPr>
          <w:b/>
          <w:spacing w:val="-27"/>
          <w:position w:val="-1"/>
          <w:sz w:val="36"/>
          <w:szCs w:val="36"/>
          <w:u w:val="thick" w:color="000000"/>
        </w:rPr>
        <w:t>A</w:t>
      </w:r>
      <w:r w:rsidR="00992731">
        <w:rPr>
          <w:b/>
          <w:position w:val="-1"/>
          <w:sz w:val="36"/>
          <w:szCs w:val="36"/>
          <w:u w:val="thick" w:color="000000"/>
        </w:rPr>
        <w:t>TION</w:t>
      </w:r>
    </w:p>
    <w:p w:rsidR="007A7904" w:rsidRDefault="007A7904">
      <w:pPr>
        <w:spacing w:before="8" w:line="140" w:lineRule="exact"/>
        <w:rPr>
          <w:sz w:val="14"/>
          <w:szCs w:val="14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spacing w:before="18"/>
        <w:ind w:left="160"/>
        <w:rPr>
          <w:sz w:val="32"/>
          <w:szCs w:val="32"/>
        </w:rPr>
      </w:pPr>
      <w:r>
        <w:rPr>
          <w:b/>
          <w:spacing w:val="1"/>
          <w:sz w:val="32"/>
          <w:szCs w:val="32"/>
          <w:u w:val="thick" w:color="000000"/>
        </w:rPr>
        <w:t>5</w:t>
      </w:r>
      <w:r>
        <w:rPr>
          <w:b/>
          <w:sz w:val="32"/>
          <w:szCs w:val="32"/>
          <w:u w:val="thick" w:color="000000"/>
        </w:rPr>
        <w:t>.1</w:t>
      </w:r>
      <w:r>
        <w:rPr>
          <w:b/>
          <w:spacing w:val="-5"/>
          <w:sz w:val="32"/>
          <w:szCs w:val="32"/>
          <w:u w:val="thick" w:color="000000"/>
        </w:rPr>
        <w:t xml:space="preserve"> </w:t>
      </w:r>
      <w:r>
        <w:rPr>
          <w:b/>
          <w:sz w:val="32"/>
          <w:szCs w:val="32"/>
          <w:u w:val="thick" w:color="000000"/>
        </w:rPr>
        <w:t>FUNCT</w:t>
      </w:r>
      <w:r>
        <w:rPr>
          <w:b/>
          <w:spacing w:val="3"/>
          <w:sz w:val="32"/>
          <w:szCs w:val="32"/>
          <w:u w:val="thick" w:color="000000"/>
        </w:rPr>
        <w:t>I</w:t>
      </w:r>
      <w:r>
        <w:rPr>
          <w:b/>
          <w:spacing w:val="-1"/>
          <w:sz w:val="32"/>
          <w:szCs w:val="32"/>
          <w:u w:val="thick" w:color="000000"/>
        </w:rPr>
        <w:t>O</w:t>
      </w:r>
      <w:r>
        <w:rPr>
          <w:b/>
          <w:sz w:val="32"/>
          <w:szCs w:val="32"/>
          <w:u w:val="thick" w:color="000000"/>
        </w:rPr>
        <w:t>NS</w:t>
      </w:r>
    </w:p>
    <w:p w:rsidR="007A7904" w:rsidRDefault="007A7904">
      <w:pPr>
        <w:spacing w:before="1" w:line="180" w:lineRule="exact"/>
        <w:rPr>
          <w:sz w:val="18"/>
          <w:szCs w:val="18"/>
        </w:rPr>
      </w:pPr>
    </w:p>
    <w:p w:rsidR="007A7904" w:rsidRDefault="00992731">
      <w:pPr>
        <w:ind w:left="160"/>
        <w:rPr>
          <w:sz w:val="28"/>
          <w:szCs w:val="28"/>
        </w:rPr>
      </w:pPr>
      <w:r>
        <w:rPr>
          <w:spacing w:val="-1"/>
          <w:sz w:val="28"/>
          <w:szCs w:val="28"/>
          <w:u w:val="single" w:color="000000"/>
        </w:rPr>
        <w:t>GL</w:t>
      </w:r>
      <w:r>
        <w:rPr>
          <w:spacing w:val="1"/>
          <w:sz w:val="28"/>
          <w:szCs w:val="28"/>
          <w:u w:val="single" w:color="000000"/>
        </w:rPr>
        <w:t>_</w:t>
      </w:r>
      <w:r>
        <w:rPr>
          <w:spacing w:val="-1"/>
          <w:sz w:val="28"/>
          <w:szCs w:val="28"/>
          <w:u w:val="single" w:color="000000"/>
        </w:rPr>
        <w:t>L</w:t>
      </w:r>
      <w:r>
        <w:rPr>
          <w:sz w:val="28"/>
          <w:szCs w:val="28"/>
          <w:u w:val="single" w:color="000000"/>
        </w:rPr>
        <w:t>I</w:t>
      </w:r>
      <w:r>
        <w:rPr>
          <w:spacing w:val="-1"/>
          <w:sz w:val="28"/>
          <w:szCs w:val="28"/>
          <w:u w:val="single" w:color="000000"/>
        </w:rPr>
        <w:t>NE</w:t>
      </w:r>
      <w:r>
        <w:rPr>
          <w:sz w:val="28"/>
          <w:szCs w:val="28"/>
          <w:u w:val="single" w:color="000000"/>
        </w:rPr>
        <w:t>S</w:t>
      </w:r>
      <w:r>
        <w:rPr>
          <w:sz w:val="28"/>
          <w:szCs w:val="28"/>
        </w:rPr>
        <w:t xml:space="preserve"> -</w:t>
      </w:r>
    </w:p>
    <w:p w:rsidR="007A7904" w:rsidRDefault="007A7904">
      <w:pPr>
        <w:spacing w:before="2" w:line="160" w:lineRule="exact"/>
        <w:rPr>
          <w:sz w:val="16"/>
          <w:szCs w:val="16"/>
        </w:rPr>
      </w:pPr>
    </w:p>
    <w:p w:rsidR="007A7904" w:rsidRDefault="00992731">
      <w:pPr>
        <w:spacing w:line="359" w:lineRule="auto"/>
        <w:ind w:left="160" w:right="3452"/>
        <w:rPr>
          <w:sz w:val="24"/>
          <w:szCs w:val="24"/>
        </w:rPr>
      </w:pPr>
      <w:r>
        <w:rPr>
          <w:spacing w:val="-10"/>
          <w:sz w:val="24"/>
          <w:szCs w:val="24"/>
        </w:rPr>
        <w:t>T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ts 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 of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as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inde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ment. </w:t>
      </w:r>
      <w:r>
        <w:rPr>
          <w:spacing w:val="-27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rtic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 2n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2n 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n. N/2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wn. </w:t>
      </w:r>
      <w:r>
        <w:rPr>
          <w:spacing w:val="-1"/>
          <w:sz w:val="28"/>
          <w:szCs w:val="28"/>
          <w:u w:val="single" w:color="000000"/>
        </w:rPr>
        <w:t>GL</w:t>
      </w:r>
      <w:r>
        <w:rPr>
          <w:spacing w:val="1"/>
          <w:sz w:val="28"/>
          <w:szCs w:val="28"/>
          <w:u w:val="single" w:color="000000"/>
        </w:rPr>
        <w:t>_</w:t>
      </w:r>
      <w:r>
        <w:rPr>
          <w:spacing w:val="-1"/>
          <w:sz w:val="28"/>
          <w:szCs w:val="28"/>
          <w:u w:val="single" w:color="000000"/>
        </w:rPr>
        <w:t>L</w:t>
      </w:r>
      <w:r>
        <w:rPr>
          <w:sz w:val="28"/>
          <w:szCs w:val="28"/>
          <w:u w:val="single" w:color="000000"/>
        </w:rPr>
        <w:t>I</w:t>
      </w:r>
      <w:r>
        <w:rPr>
          <w:spacing w:val="-1"/>
          <w:sz w:val="28"/>
          <w:szCs w:val="28"/>
          <w:u w:val="single" w:color="000000"/>
        </w:rPr>
        <w:t>NE</w:t>
      </w:r>
      <w:r>
        <w:rPr>
          <w:spacing w:val="1"/>
          <w:sz w:val="28"/>
          <w:szCs w:val="28"/>
          <w:u w:val="single" w:color="000000"/>
        </w:rPr>
        <w:t>_</w:t>
      </w:r>
      <w:r>
        <w:rPr>
          <w:spacing w:val="-1"/>
          <w:sz w:val="28"/>
          <w:szCs w:val="28"/>
          <w:u w:val="single" w:color="000000"/>
        </w:rPr>
        <w:t>LOO</w:t>
      </w:r>
      <w:r>
        <w:rPr>
          <w:sz w:val="28"/>
          <w:szCs w:val="28"/>
          <w:u w:val="single" w:color="000000"/>
        </w:rPr>
        <w:t>P</w:t>
      </w:r>
      <w:r>
        <w:rPr>
          <w:spacing w:val="-10"/>
          <w:sz w:val="28"/>
          <w:szCs w:val="28"/>
        </w:rPr>
        <w:t xml:space="preserve"> </w:t>
      </w:r>
      <w:r>
        <w:rPr>
          <w:sz w:val="24"/>
          <w:szCs w:val="24"/>
        </w:rPr>
        <w:t>-</w:t>
      </w:r>
    </w:p>
    <w:p w:rsidR="007A7904" w:rsidRDefault="002B3216">
      <w:pPr>
        <w:spacing w:before="9" w:line="360" w:lineRule="auto"/>
        <w:ind w:left="160" w:right="139" w:firstLine="60"/>
        <w:jc w:val="both"/>
        <w:rPr>
          <w:sz w:val="24"/>
          <w:szCs w:val="24"/>
        </w:rPr>
      </w:pPr>
      <w:r w:rsidRPr="002B3216">
        <w:pict>
          <v:group id="_x0000_s1222" style="position:absolute;left:0;text-align:left;margin-left:409.8pt;margin-top:33.05pt;width:8.95pt;height:8.95pt;z-index:-251659264;mso-position-horizontal-relative:page" coordorigin="8196,661" coordsize="179,179">
            <v:shape id="_x0000_s1223" style="position:absolute;left:8196;top:661;width:179;height:179" coordorigin="8196,661" coordsize="179,179" path="m8224,690r-7,8l8206,715r-7,19l8196,754r,9l8199,783r8,18l8220,817r6,5l8242,833r19,6l8282,840r10,-1l8312,835r18,-9l8346,812r8,-9l8365,786r7,-18l8375,747r,-7l8372,720r-8,-18l8351,685r-5,-4l8329,669r-19,-6l8289,661r-11,1l8259,667r-18,10l8224,690xe" fillcolor="silver" stroked="f">
              <v:path arrowok="t"/>
            </v:shape>
            <w10:wrap anchorx="page"/>
          </v:group>
        </w:pict>
      </w:r>
      <w:r w:rsidR="00992731">
        <w:rPr>
          <w:sz w:val="24"/>
          <w:szCs w:val="24"/>
        </w:rPr>
        <w:t>D</w:t>
      </w:r>
      <w:r w:rsidR="00992731">
        <w:rPr>
          <w:spacing w:val="-1"/>
          <w:sz w:val="24"/>
          <w:szCs w:val="24"/>
        </w:rPr>
        <w:t>ra</w:t>
      </w:r>
      <w:r w:rsidR="00992731">
        <w:rPr>
          <w:sz w:val="24"/>
          <w:szCs w:val="24"/>
        </w:rPr>
        <w:t>ws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a</w:t>
      </w:r>
      <w:r w:rsidR="00992731">
        <w:rPr>
          <w:spacing w:val="1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c</w:t>
      </w:r>
      <w:r w:rsidR="00992731">
        <w:rPr>
          <w:sz w:val="24"/>
          <w:szCs w:val="24"/>
        </w:rPr>
        <w:t>on</w:t>
      </w:r>
      <w:r w:rsidR="00992731">
        <w:rPr>
          <w:spacing w:val="2"/>
          <w:sz w:val="24"/>
          <w:szCs w:val="24"/>
        </w:rPr>
        <w:t>n</w:t>
      </w:r>
      <w:r w:rsidR="00992731">
        <w:rPr>
          <w:spacing w:val="-1"/>
          <w:sz w:val="24"/>
          <w:szCs w:val="24"/>
        </w:rPr>
        <w:t>ec</w:t>
      </w:r>
      <w:r w:rsidR="00992731">
        <w:rPr>
          <w:sz w:val="24"/>
          <w:szCs w:val="24"/>
        </w:rPr>
        <w:t>ted</w:t>
      </w:r>
      <w:r w:rsidR="00992731">
        <w:rPr>
          <w:spacing w:val="4"/>
          <w:sz w:val="24"/>
          <w:szCs w:val="24"/>
        </w:rPr>
        <w:t xml:space="preserve"> </w:t>
      </w:r>
      <w:r w:rsidR="00992731">
        <w:rPr>
          <w:spacing w:val="-2"/>
          <w:sz w:val="24"/>
          <w:szCs w:val="24"/>
        </w:rPr>
        <w:t>g</w:t>
      </w:r>
      <w:r w:rsidR="00992731">
        <w:rPr>
          <w:sz w:val="24"/>
          <w:szCs w:val="24"/>
        </w:rPr>
        <w:t>ro</w:t>
      </w:r>
      <w:r w:rsidR="00992731">
        <w:rPr>
          <w:spacing w:val="1"/>
          <w:sz w:val="24"/>
          <w:szCs w:val="24"/>
        </w:rPr>
        <w:t>u</w:t>
      </w:r>
      <w:r w:rsidR="00992731">
        <w:rPr>
          <w:sz w:val="24"/>
          <w:szCs w:val="24"/>
        </w:rPr>
        <w:t>p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of</w:t>
      </w:r>
      <w:r w:rsidR="00992731">
        <w:rPr>
          <w:spacing w:val="1"/>
          <w:sz w:val="24"/>
          <w:szCs w:val="24"/>
        </w:rPr>
        <w:t xml:space="preserve"> </w:t>
      </w:r>
      <w:r w:rsidR="00992731">
        <w:rPr>
          <w:sz w:val="24"/>
          <w:szCs w:val="24"/>
        </w:rPr>
        <w:t>l</w:t>
      </w:r>
      <w:r w:rsidR="00992731">
        <w:rPr>
          <w:spacing w:val="1"/>
          <w:sz w:val="24"/>
          <w:szCs w:val="24"/>
        </w:rPr>
        <w:t>i</w:t>
      </w:r>
      <w:r w:rsidR="00992731">
        <w:rPr>
          <w:sz w:val="24"/>
          <w:szCs w:val="24"/>
        </w:rPr>
        <w:t>ne</w:t>
      </w:r>
      <w:r w:rsidR="00992731">
        <w:rPr>
          <w:spacing w:val="1"/>
          <w:sz w:val="24"/>
          <w:szCs w:val="24"/>
        </w:rPr>
        <w:t xml:space="preserve"> </w:t>
      </w:r>
      <w:r w:rsidR="00992731">
        <w:rPr>
          <w:sz w:val="24"/>
          <w:szCs w:val="24"/>
        </w:rPr>
        <w:t>s</w:t>
      </w:r>
      <w:r w:rsidR="00992731">
        <w:rPr>
          <w:spacing w:val="-1"/>
          <w:sz w:val="24"/>
          <w:szCs w:val="24"/>
        </w:rPr>
        <w:t>e</w:t>
      </w:r>
      <w:r w:rsidR="00992731">
        <w:rPr>
          <w:spacing w:val="-2"/>
          <w:sz w:val="24"/>
          <w:szCs w:val="24"/>
        </w:rPr>
        <w:t>g</w:t>
      </w:r>
      <w:r w:rsidR="00992731">
        <w:rPr>
          <w:sz w:val="24"/>
          <w:szCs w:val="24"/>
        </w:rPr>
        <w:t>ments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f</w:t>
      </w:r>
      <w:r w:rsidR="00992731">
        <w:rPr>
          <w:spacing w:val="-1"/>
          <w:sz w:val="24"/>
          <w:szCs w:val="24"/>
        </w:rPr>
        <w:t>r</w:t>
      </w:r>
      <w:r w:rsidR="00992731">
        <w:rPr>
          <w:sz w:val="24"/>
          <w:szCs w:val="24"/>
        </w:rPr>
        <w:t>om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the</w:t>
      </w:r>
      <w:r w:rsidR="00992731">
        <w:rPr>
          <w:spacing w:val="1"/>
          <w:sz w:val="24"/>
          <w:szCs w:val="24"/>
        </w:rPr>
        <w:t xml:space="preserve"> </w:t>
      </w:r>
      <w:r w:rsidR="00992731">
        <w:rPr>
          <w:spacing w:val="3"/>
          <w:sz w:val="24"/>
          <w:szCs w:val="24"/>
        </w:rPr>
        <w:t>f</w:t>
      </w:r>
      <w:r w:rsidR="00992731">
        <w:rPr>
          <w:sz w:val="24"/>
          <w:szCs w:val="24"/>
        </w:rPr>
        <w:t>irst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v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rt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 xml:space="preserve">x </w:t>
      </w:r>
      <w:r w:rsidR="00992731">
        <w:rPr>
          <w:spacing w:val="16"/>
          <w:sz w:val="24"/>
          <w:szCs w:val="24"/>
        </w:rPr>
        <w:t xml:space="preserve"> </w:t>
      </w:r>
      <w:r w:rsidR="00992731">
        <w:rPr>
          <w:sz w:val="24"/>
          <w:szCs w:val="24"/>
        </w:rPr>
        <w:t>to the</w:t>
      </w:r>
      <w:r w:rsidR="00992731">
        <w:rPr>
          <w:spacing w:val="1"/>
          <w:sz w:val="24"/>
          <w:szCs w:val="24"/>
        </w:rPr>
        <w:t xml:space="preserve"> </w:t>
      </w:r>
      <w:r w:rsidR="00992731">
        <w:rPr>
          <w:sz w:val="24"/>
          <w:szCs w:val="24"/>
        </w:rPr>
        <w:t>la</w:t>
      </w:r>
      <w:r w:rsidR="00992731">
        <w:rPr>
          <w:spacing w:val="-3"/>
          <w:sz w:val="24"/>
          <w:szCs w:val="24"/>
        </w:rPr>
        <w:t>s</w:t>
      </w:r>
      <w:r w:rsidR="00992731">
        <w:rPr>
          <w:sz w:val="24"/>
          <w:szCs w:val="24"/>
        </w:rPr>
        <w:t>t,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then</w:t>
      </w:r>
      <w:r w:rsidR="00992731">
        <w:rPr>
          <w:spacing w:val="1"/>
          <w:sz w:val="24"/>
          <w:szCs w:val="24"/>
        </w:rPr>
        <w:t xml:space="preserve"> </w:t>
      </w:r>
      <w:r w:rsidR="00992731">
        <w:rPr>
          <w:sz w:val="24"/>
          <w:szCs w:val="24"/>
        </w:rPr>
        <w:t>b</w:t>
      </w:r>
      <w:r w:rsidR="00992731">
        <w:rPr>
          <w:spacing w:val="-1"/>
          <w:sz w:val="24"/>
          <w:szCs w:val="24"/>
        </w:rPr>
        <w:t>ac</w:t>
      </w:r>
      <w:r w:rsidR="00992731">
        <w:rPr>
          <w:sz w:val="24"/>
          <w:szCs w:val="24"/>
        </w:rPr>
        <w:t>k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to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the fi</w:t>
      </w:r>
      <w:r w:rsidR="00992731">
        <w:rPr>
          <w:spacing w:val="-1"/>
          <w:sz w:val="24"/>
          <w:szCs w:val="24"/>
        </w:rPr>
        <w:t>r</w:t>
      </w:r>
      <w:r w:rsidR="00992731">
        <w:rPr>
          <w:sz w:val="24"/>
          <w:szCs w:val="24"/>
        </w:rPr>
        <w:t xml:space="preserve">st. </w:t>
      </w:r>
      <w:r w:rsidR="00992731">
        <w:rPr>
          <w:spacing w:val="-26"/>
          <w:sz w:val="24"/>
          <w:szCs w:val="24"/>
        </w:rPr>
        <w:t>V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rtic</w:t>
      </w:r>
      <w:r w:rsidR="00992731">
        <w:rPr>
          <w:spacing w:val="-2"/>
          <w:sz w:val="24"/>
          <w:szCs w:val="24"/>
        </w:rPr>
        <w:t>e</w:t>
      </w:r>
      <w:r w:rsidR="00992731">
        <w:rPr>
          <w:sz w:val="24"/>
          <w:szCs w:val="24"/>
        </w:rPr>
        <w:t>s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n</w:t>
      </w:r>
      <w:r w:rsidR="00992731">
        <w:rPr>
          <w:spacing w:val="4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>nd</w:t>
      </w:r>
      <w:r w:rsidR="00992731">
        <w:rPr>
          <w:spacing w:val="4"/>
          <w:sz w:val="24"/>
          <w:szCs w:val="24"/>
        </w:rPr>
        <w:t xml:space="preserve"> </w:t>
      </w:r>
      <w:r w:rsidR="00992731">
        <w:rPr>
          <w:sz w:val="24"/>
          <w:szCs w:val="24"/>
        </w:rPr>
        <w:t>n</w:t>
      </w:r>
      <w:r w:rsidR="00992731">
        <w:rPr>
          <w:spacing w:val="5"/>
          <w:sz w:val="24"/>
          <w:szCs w:val="24"/>
        </w:rPr>
        <w:t xml:space="preserve"> </w:t>
      </w:r>
      <w:r w:rsidR="00992731">
        <w:rPr>
          <w:sz w:val="24"/>
          <w:szCs w:val="24"/>
        </w:rPr>
        <w:t>+</w:t>
      </w:r>
      <w:r w:rsidR="00992731">
        <w:rPr>
          <w:spacing w:val="1"/>
          <w:sz w:val="24"/>
          <w:szCs w:val="24"/>
        </w:rPr>
        <w:t xml:space="preserve"> </w:t>
      </w:r>
      <w:r w:rsidR="00992731">
        <w:rPr>
          <w:sz w:val="24"/>
          <w:szCs w:val="24"/>
        </w:rPr>
        <w:t>1</w:t>
      </w:r>
      <w:r w:rsidR="00992731">
        <w:rPr>
          <w:spacing w:val="4"/>
          <w:sz w:val="24"/>
          <w:szCs w:val="24"/>
        </w:rPr>
        <w:t xml:space="preserve"> </w:t>
      </w:r>
      <w:r w:rsidR="00992731">
        <w:rPr>
          <w:sz w:val="24"/>
          <w:szCs w:val="24"/>
        </w:rPr>
        <w:t>d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fine</w:t>
      </w:r>
      <w:r w:rsidR="00992731">
        <w:rPr>
          <w:spacing w:val="3"/>
          <w:sz w:val="24"/>
          <w:szCs w:val="24"/>
        </w:rPr>
        <w:t xml:space="preserve"> </w:t>
      </w:r>
      <w:r w:rsidR="00992731">
        <w:rPr>
          <w:sz w:val="24"/>
          <w:szCs w:val="24"/>
        </w:rPr>
        <w:t>l</w:t>
      </w:r>
      <w:r w:rsidR="00992731">
        <w:rPr>
          <w:spacing w:val="1"/>
          <w:sz w:val="24"/>
          <w:szCs w:val="24"/>
        </w:rPr>
        <w:t>i</w:t>
      </w:r>
      <w:r w:rsidR="00992731">
        <w:rPr>
          <w:sz w:val="24"/>
          <w:szCs w:val="24"/>
        </w:rPr>
        <w:t>ne</w:t>
      </w:r>
      <w:r w:rsidR="00992731">
        <w:rPr>
          <w:spacing w:val="1"/>
          <w:sz w:val="24"/>
          <w:szCs w:val="24"/>
        </w:rPr>
        <w:t xml:space="preserve"> </w:t>
      </w:r>
      <w:r w:rsidR="00992731">
        <w:rPr>
          <w:sz w:val="24"/>
          <w:szCs w:val="24"/>
        </w:rPr>
        <w:t>n. The</w:t>
      </w:r>
      <w:r w:rsidR="00992731">
        <w:rPr>
          <w:spacing w:val="3"/>
          <w:sz w:val="24"/>
          <w:szCs w:val="24"/>
        </w:rPr>
        <w:t xml:space="preserve"> </w:t>
      </w:r>
      <w:r w:rsidR="00992731">
        <w:rPr>
          <w:sz w:val="24"/>
          <w:szCs w:val="24"/>
        </w:rPr>
        <w:t>last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l</w:t>
      </w:r>
      <w:r w:rsidR="00992731">
        <w:rPr>
          <w:spacing w:val="3"/>
          <w:sz w:val="24"/>
          <w:szCs w:val="24"/>
        </w:rPr>
        <w:t>i</w:t>
      </w:r>
      <w:r w:rsidR="00992731">
        <w:rPr>
          <w:sz w:val="24"/>
          <w:szCs w:val="24"/>
        </w:rPr>
        <w:t>n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,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ho</w:t>
      </w:r>
      <w:r w:rsidR="00992731">
        <w:rPr>
          <w:spacing w:val="2"/>
          <w:sz w:val="24"/>
          <w:szCs w:val="24"/>
        </w:rPr>
        <w:t>w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v</w:t>
      </w:r>
      <w:r w:rsidR="00992731">
        <w:rPr>
          <w:spacing w:val="-1"/>
          <w:sz w:val="24"/>
          <w:szCs w:val="24"/>
        </w:rPr>
        <w:t>e</w:t>
      </w:r>
      <w:r w:rsidR="00992731">
        <w:rPr>
          <w:spacing w:val="-10"/>
          <w:sz w:val="24"/>
          <w:szCs w:val="24"/>
        </w:rPr>
        <w:t>r</w:t>
      </w:r>
      <w:r w:rsidR="00992731">
        <w:rPr>
          <w:sz w:val="24"/>
          <w:szCs w:val="24"/>
        </w:rPr>
        <w:t>,</w:t>
      </w:r>
      <w:r w:rsidR="00992731">
        <w:rPr>
          <w:spacing w:val="4"/>
          <w:sz w:val="24"/>
          <w:szCs w:val="24"/>
        </w:rPr>
        <w:t xml:space="preserve"> </w:t>
      </w:r>
      <w:r w:rsidR="00992731">
        <w:rPr>
          <w:sz w:val="24"/>
          <w:szCs w:val="24"/>
        </w:rPr>
        <w:t>is</w:t>
      </w:r>
      <w:r w:rsidR="00992731">
        <w:rPr>
          <w:spacing w:val="3"/>
          <w:sz w:val="24"/>
          <w:szCs w:val="24"/>
        </w:rPr>
        <w:t xml:space="preserve"> </w:t>
      </w:r>
      <w:r w:rsidR="00992731">
        <w:rPr>
          <w:sz w:val="24"/>
          <w:szCs w:val="24"/>
        </w:rPr>
        <w:t>d</w:t>
      </w:r>
      <w:r w:rsidR="00992731">
        <w:rPr>
          <w:spacing w:val="1"/>
          <w:sz w:val="24"/>
          <w:szCs w:val="24"/>
        </w:rPr>
        <w:t>e</w:t>
      </w:r>
      <w:r w:rsidR="00992731">
        <w:rPr>
          <w:sz w:val="24"/>
          <w:szCs w:val="24"/>
        </w:rPr>
        <w:t>fin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d</w:t>
      </w:r>
      <w:r w:rsidR="00992731">
        <w:rPr>
          <w:spacing w:val="2"/>
          <w:sz w:val="24"/>
          <w:szCs w:val="24"/>
        </w:rPr>
        <w:t xml:space="preserve"> b</w:t>
      </w:r>
      <w:r w:rsidR="00992731">
        <w:rPr>
          <w:sz w:val="24"/>
          <w:szCs w:val="24"/>
        </w:rPr>
        <w:t xml:space="preserve">y </w:t>
      </w:r>
      <w:r w:rsidR="00992731">
        <w:rPr>
          <w:spacing w:val="2"/>
          <w:sz w:val="24"/>
          <w:szCs w:val="24"/>
        </w:rPr>
        <w:t>v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rti</w:t>
      </w:r>
      <w:r w:rsidR="00992731">
        <w:rPr>
          <w:spacing w:val="1"/>
          <w:sz w:val="24"/>
          <w:szCs w:val="24"/>
        </w:rPr>
        <w:t>c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s</w:t>
      </w:r>
      <w:r w:rsidR="00992731">
        <w:rPr>
          <w:spacing w:val="2"/>
          <w:sz w:val="24"/>
          <w:szCs w:val="24"/>
        </w:rPr>
        <w:t xml:space="preserve"> </w:t>
      </w:r>
      <w:r w:rsidR="00992731">
        <w:rPr>
          <w:sz w:val="24"/>
          <w:szCs w:val="24"/>
        </w:rPr>
        <w:t>N</w:t>
      </w:r>
      <w:r w:rsidR="00992731">
        <w:rPr>
          <w:spacing w:val="4"/>
          <w:sz w:val="24"/>
          <w:szCs w:val="24"/>
        </w:rPr>
        <w:t xml:space="preserve"> 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>nd</w:t>
      </w:r>
      <w:r w:rsidR="00992731">
        <w:rPr>
          <w:spacing w:val="4"/>
          <w:sz w:val="24"/>
          <w:szCs w:val="24"/>
        </w:rPr>
        <w:t xml:space="preserve"> </w:t>
      </w:r>
      <w:r w:rsidR="00992731">
        <w:rPr>
          <w:sz w:val="24"/>
          <w:szCs w:val="24"/>
        </w:rPr>
        <w:t>N l</w:t>
      </w:r>
      <w:r w:rsidR="00992731">
        <w:rPr>
          <w:spacing w:val="1"/>
          <w:sz w:val="24"/>
          <w:szCs w:val="24"/>
        </w:rPr>
        <w:t>i</w:t>
      </w:r>
      <w:r w:rsidR="00992731">
        <w:rPr>
          <w:sz w:val="24"/>
          <w:szCs w:val="24"/>
        </w:rPr>
        <w:t>n</w:t>
      </w:r>
      <w:r w:rsidR="00992731">
        <w:rPr>
          <w:spacing w:val="-1"/>
          <w:sz w:val="24"/>
          <w:szCs w:val="24"/>
        </w:rPr>
        <w:t>e</w:t>
      </w:r>
      <w:r w:rsidR="00992731">
        <w:rPr>
          <w:sz w:val="24"/>
          <w:szCs w:val="24"/>
        </w:rPr>
        <w:t>s a</w:t>
      </w:r>
      <w:r w:rsidR="00992731">
        <w:rPr>
          <w:spacing w:val="-1"/>
          <w:sz w:val="24"/>
          <w:szCs w:val="24"/>
        </w:rPr>
        <w:t>r</w:t>
      </w:r>
      <w:r w:rsidR="00992731">
        <w:rPr>
          <w:sz w:val="24"/>
          <w:szCs w:val="24"/>
        </w:rPr>
        <w:t>e</w:t>
      </w:r>
      <w:r w:rsidR="00992731">
        <w:rPr>
          <w:spacing w:val="-1"/>
          <w:sz w:val="24"/>
          <w:szCs w:val="24"/>
        </w:rPr>
        <w:t xml:space="preserve"> </w:t>
      </w:r>
      <w:r w:rsidR="00992731">
        <w:rPr>
          <w:sz w:val="24"/>
          <w:szCs w:val="24"/>
        </w:rPr>
        <w:t>d</w:t>
      </w:r>
      <w:r w:rsidR="00992731">
        <w:rPr>
          <w:spacing w:val="1"/>
          <w:sz w:val="24"/>
          <w:szCs w:val="24"/>
        </w:rPr>
        <w:t>r</w:t>
      </w:r>
      <w:r w:rsidR="00992731">
        <w:rPr>
          <w:spacing w:val="-1"/>
          <w:sz w:val="24"/>
          <w:szCs w:val="24"/>
        </w:rPr>
        <w:t>a</w:t>
      </w:r>
      <w:r w:rsidR="00992731">
        <w:rPr>
          <w:sz w:val="24"/>
          <w:szCs w:val="24"/>
        </w:rPr>
        <w:t>wn.</w:t>
      </w:r>
    </w:p>
    <w:p w:rsidR="007A7904" w:rsidRDefault="00992731">
      <w:pPr>
        <w:spacing w:before="6"/>
        <w:ind w:left="290"/>
        <w:rPr>
          <w:sz w:val="32"/>
          <w:szCs w:val="32"/>
        </w:rPr>
      </w:pPr>
      <w:r>
        <w:rPr>
          <w:b/>
          <w:spacing w:val="-1"/>
          <w:w w:val="99"/>
          <w:sz w:val="32"/>
          <w:szCs w:val="32"/>
          <w:u w:val="thick" w:color="000000"/>
        </w:rPr>
        <w:t xml:space="preserve"> </w:t>
      </w:r>
      <w:r>
        <w:rPr>
          <w:b/>
          <w:sz w:val="32"/>
          <w:szCs w:val="32"/>
          <w:u w:val="thick" w:color="000000"/>
        </w:rPr>
        <w:t>B</w:t>
      </w:r>
      <w:r>
        <w:rPr>
          <w:b/>
          <w:spacing w:val="2"/>
          <w:sz w:val="32"/>
          <w:szCs w:val="32"/>
          <w:u w:val="thick" w:color="000000"/>
        </w:rPr>
        <w:t>a</w:t>
      </w:r>
      <w:r>
        <w:rPr>
          <w:b/>
          <w:sz w:val="32"/>
          <w:szCs w:val="32"/>
          <w:u w:val="thick" w:color="000000"/>
        </w:rPr>
        <w:t>sic</w:t>
      </w:r>
      <w:r>
        <w:rPr>
          <w:b/>
          <w:spacing w:val="-8"/>
          <w:sz w:val="32"/>
          <w:szCs w:val="32"/>
          <w:u w:val="thick" w:color="000000"/>
        </w:rPr>
        <w:t xml:space="preserve"> </w:t>
      </w:r>
      <w:r>
        <w:rPr>
          <w:b/>
          <w:sz w:val="32"/>
          <w:szCs w:val="32"/>
          <w:u w:val="thick" w:color="000000"/>
        </w:rPr>
        <w:t>Fu</w:t>
      </w:r>
      <w:r>
        <w:rPr>
          <w:b/>
          <w:spacing w:val="2"/>
          <w:sz w:val="32"/>
          <w:szCs w:val="32"/>
          <w:u w:val="thick" w:color="000000"/>
        </w:rPr>
        <w:t>n</w:t>
      </w:r>
      <w:r>
        <w:rPr>
          <w:b/>
          <w:sz w:val="32"/>
          <w:szCs w:val="32"/>
          <w:u w:val="thick" w:color="000000"/>
        </w:rPr>
        <w:t>ctions</w:t>
      </w:r>
    </w:p>
    <w:p w:rsidR="007A7904" w:rsidRDefault="007A7904">
      <w:pPr>
        <w:spacing w:before="5" w:line="180" w:lineRule="exact"/>
        <w:rPr>
          <w:sz w:val="18"/>
          <w:szCs w:val="18"/>
        </w:rPr>
      </w:pPr>
    </w:p>
    <w:p w:rsidR="007A7904" w:rsidRDefault="00992731">
      <w:pPr>
        <w:ind w:left="16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gl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,</w:t>
      </w:r>
      <w:r>
        <w:rPr>
          <w:b/>
          <w:spacing w:val="-1"/>
          <w:sz w:val="28"/>
          <w:szCs w:val="28"/>
        </w:rPr>
        <w:t xml:space="preserve"> g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Po</w:t>
      </w:r>
      <w:r>
        <w:rPr>
          <w:b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x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F</w:t>
      </w:r>
      <w:r>
        <w:rPr>
          <w:b/>
          <w:sz w:val="28"/>
          <w:szCs w:val="28"/>
        </w:rPr>
        <w:t>unc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992731">
      <w:pPr>
        <w:spacing w:line="360" w:lineRule="auto"/>
        <w:ind w:left="160" w:right="337"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ushMat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ix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opM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trix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pop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trix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k.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: vo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ushMat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7A7904" w:rsidRDefault="00992731">
      <w:pPr>
        <w:spacing w:before="3"/>
        <w:ind w:left="160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opM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tri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(void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before="5" w:line="220" w:lineRule="exact"/>
        <w:rPr>
          <w:sz w:val="22"/>
          <w:szCs w:val="22"/>
        </w:rPr>
      </w:pPr>
    </w:p>
    <w:p w:rsidR="007A7904" w:rsidRDefault="00992731">
      <w:pPr>
        <w:ind w:left="23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gl</w:t>
      </w:r>
      <w:r>
        <w:rPr>
          <w:b/>
          <w:sz w:val="28"/>
          <w:szCs w:val="28"/>
        </w:rPr>
        <w:t>B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n,</w:t>
      </w:r>
      <w:r>
        <w:rPr>
          <w:b/>
          <w:spacing w:val="-1"/>
          <w:sz w:val="28"/>
          <w:szCs w:val="28"/>
        </w:rPr>
        <w:t xml:space="preserve"> g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 xml:space="preserve">End </w:t>
      </w:r>
      <w:r>
        <w:rPr>
          <w:b/>
          <w:spacing w:val="-1"/>
          <w:sz w:val="28"/>
          <w:szCs w:val="28"/>
        </w:rPr>
        <w:t>F</w:t>
      </w:r>
      <w:r>
        <w:rPr>
          <w:b/>
          <w:sz w:val="28"/>
          <w:szCs w:val="28"/>
        </w:rPr>
        <w:t>u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ct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992731">
      <w:pPr>
        <w:spacing w:line="360" w:lineRule="auto"/>
        <w:ind w:left="160" w:right="143"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lEnd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2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ive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ives.</w:t>
      </w:r>
    </w:p>
    <w:p w:rsidR="007A7904" w:rsidRDefault="00992731">
      <w:pPr>
        <w:spacing w:before="3"/>
        <w:ind w:left="16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:</w:t>
      </w:r>
    </w:p>
    <w:p w:rsidR="007A7904" w:rsidRDefault="007A7904">
      <w:pPr>
        <w:spacing w:before="9" w:line="120" w:lineRule="exact"/>
        <w:rPr>
          <w:sz w:val="13"/>
          <w:szCs w:val="13"/>
        </w:rPr>
      </w:pPr>
    </w:p>
    <w:p w:rsidR="007A7904" w:rsidRDefault="00992731">
      <w:pPr>
        <w:spacing w:line="359" w:lineRule="auto"/>
        <w:ind w:left="160" w:right="4832" w:firstLine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Be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in,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num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21"/>
          <w:sz w:val="24"/>
          <w:szCs w:val="24"/>
          <w:u w:val="single" w:color="000000"/>
        </w:rPr>
        <w:t>P</w:t>
      </w:r>
      <w:r>
        <w:rPr>
          <w:sz w:val="24"/>
          <w:szCs w:val="24"/>
          <w:u w:val="single" w:color="000000"/>
        </w:rPr>
        <w:t>ARAMETER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:</w:t>
      </w:r>
    </w:p>
    <w:p w:rsidR="007A7904" w:rsidRDefault="00992731" w:rsidP="00666D37">
      <w:pPr>
        <w:spacing w:before="7"/>
        <w:ind w:left="5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mode -The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ives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rtic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Be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subsequ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End.  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followi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pted </w:t>
      </w:r>
      <w:r>
        <w:rPr>
          <w:spacing w:val="5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ic 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nts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their 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s:</w:t>
      </w:r>
    </w:p>
    <w:p w:rsidR="00AE0FD0" w:rsidRDefault="00AE0FD0" w:rsidP="00AE0FD0">
      <w:pPr>
        <w:spacing w:before="24"/>
      </w:pPr>
    </w:p>
    <w:p w:rsidR="00AE0FD0" w:rsidRDefault="00AE0FD0" w:rsidP="00AE0FD0">
      <w:pPr>
        <w:spacing w:before="24"/>
      </w:pPr>
    </w:p>
    <w:p w:rsidR="007A7904" w:rsidRDefault="00992731" w:rsidP="00AE0FD0">
      <w:pPr>
        <w:spacing w:before="24"/>
        <w:rPr>
          <w:sz w:val="28"/>
          <w:szCs w:val="28"/>
        </w:rPr>
      </w:pPr>
      <w:r>
        <w:rPr>
          <w:b/>
          <w:spacing w:val="1"/>
          <w:sz w:val="28"/>
          <w:szCs w:val="28"/>
          <w:u w:val="thick" w:color="000000"/>
        </w:rPr>
        <w:t>gl</w:t>
      </w:r>
      <w:r>
        <w:rPr>
          <w:b/>
          <w:spacing w:val="-22"/>
          <w:sz w:val="28"/>
          <w:szCs w:val="28"/>
          <w:u w:val="thick" w:color="000000"/>
        </w:rPr>
        <w:t>T</w:t>
      </w:r>
      <w:r>
        <w:rPr>
          <w:b/>
          <w:spacing w:val="-2"/>
          <w:sz w:val="28"/>
          <w:szCs w:val="28"/>
          <w:u w:val="thick" w:color="000000"/>
        </w:rPr>
        <w:t>r</w:t>
      </w:r>
      <w:r>
        <w:rPr>
          <w:b/>
          <w:spacing w:val="1"/>
          <w:sz w:val="28"/>
          <w:szCs w:val="28"/>
          <w:u w:val="thick" w:color="000000"/>
        </w:rPr>
        <w:t>a</w:t>
      </w:r>
      <w:r>
        <w:rPr>
          <w:b/>
          <w:spacing w:val="-3"/>
          <w:sz w:val="28"/>
          <w:szCs w:val="28"/>
          <w:u w:val="thick" w:color="000000"/>
        </w:rPr>
        <w:t>n</w:t>
      </w:r>
      <w:r>
        <w:rPr>
          <w:b/>
          <w:spacing w:val="1"/>
          <w:sz w:val="28"/>
          <w:szCs w:val="28"/>
          <w:u w:val="thick" w:color="000000"/>
        </w:rPr>
        <w:t>s</w:t>
      </w:r>
      <w:r>
        <w:rPr>
          <w:b/>
          <w:spacing w:val="-1"/>
          <w:sz w:val="28"/>
          <w:szCs w:val="28"/>
          <w:u w:val="thick" w:color="000000"/>
        </w:rPr>
        <w:t>l</w:t>
      </w:r>
      <w:r>
        <w:rPr>
          <w:b/>
          <w:spacing w:val="1"/>
          <w:sz w:val="28"/>
          <w:szCs w:val="28"/>
          <w:u w:val="thick" w:color="000000"/>
        </w:rPr>
        <w:t>a</w:t>
      </w:r>
      <w:r>
        <w:rPr>
          <w:b/>
          <w:sz w:val="28"/>
          <w:szCs w:val="28"/>
          <w:u w:val="thick" w:color="000000"/>
        </w:rPr>
        <w:t xml:space="preserve">te </w:t>
      </w:r>
      <w:r>
        <w:rPr>
          <w:b/>
          <w:spacing w:val="-2"/>
          <w:sz w:val="28"/>
          <w:szCs w:val="28"/>
          <w:u w:val="thick" w:color="000000"/>
        </w:rPr>
        <w:t>F</w:t>
      </w:r>
      <w:r>
        <w:rPr>
          <w:b/>
          <w:sz w:val="28"/>
          <w:szCs w:val="28"/>
          <w:u w:val="thick" w:color="000000"/>
        </w:rPr>
        <w:t>unc</w:t>
      </w:r>
      <w:r>
        <w:rPr>
          <w:b/>
          <w:spacing w:val="-3"/>
          <w:sz w:val="28"/>
          <w:szCs w:val="28"/>
          <w:u w:val="thick" w:color="000000"/>
        </w:rPr>
        <w:t>t</w:t>
      </w:r>
      <w:r>
        <w:rPr>
          <w:b/>
          <w:spacing w:val="-1"/>
          <w:sz w:val="28"/>
          <w:szCs w:val="28"/>
          <w:u w:val="thick" w:color="000000"/>
        </w:rPr>
        <w:t>io</w:t>
      </w:r>
      <w:r>
        <w:rPr>
          <w:b/>
          <w:sz w:val="28"/>
          <w:szCs w:val="28"/>
          <w:u w:val="thick" w:color="000000"/>
        </w:rPr>
        <w:t>n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992731">
      <w:pPr>
        <w:spacing w:line="360" w:lineRule="auto"/>
        <w:ind w:left="160" w:right="145"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pacing w:val="3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l</w:t>
      </w:r>
      <w:r>
        <w:rPr>
          <w:spacing w:val="-10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4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nslat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f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3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trix </w:t>
      </w:r>
      <w:r>
        <w:rPr>
          <w:spacing w:val="4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nslation mat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.</w:t>
      </w:r>
    </w:p>
    <w:p w:rsidR="007A7904" w:rsidRDefault="00992731">
      <w:pPr>
        <w:spacing w:before="3"/>
        <w:ind w:left="160"/>
        <w:rPr>
          <w:sz w:val="24"/>
          <w:szCs w:val="24"/>
        </w:rPr>
      </w:pP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Y</w:t>
      </w:r>
      <w:r>
        <w:rPr>
          <w:spacing w:val="-1"/>
          <w:sz w:val="24"/>
          <w:szCs w:val="24"/>
          <w:u w:val="single" w:color="000000"/>
        </w:rPr>
        <w:t>N</w:t>
      </w:r>
      <w:r>
        <w:rPr>
          <w:spacing w:val="-19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A</w:t>
      </w:r>
      <w:r>
        <w:rPr>
          <w:spacing w:val="-1"/>
          <w:sz w:val="24"/>
          <w:szCs w:val="24"/>
          <w:u w:val="single" w:color="000000"/>
        </w:rPr>
        <w:t>X</w:t>
      </w:r>
      <w:r>
        <w:rPr>
          <w:sz w:val="24"/>
          <w:szCs w:val="24"/>
          <w:u w:val="single" w:color="000000"/>
        </w:rPr>
        <w:t>:</w:t>
      </w:r>
    </w:p>
    <w:p w:rsidR="007A7904" w:rsidRDefault="007A7904">
      <w:pPr>
        <w:spacing w:before="9" w:line="120" w:lineRule="exact"/>
        <w:rPr>
          <w:sz w:val="13"/>
          <w:szCs w:val="13"/>
        </w:rPr>
      </w:pPr>
    </w:p>
    <w:p w:rsidR="00AE0FD0" w:rsidRDefault="00992731">
      <w:pPr>
        <w:spacing w:line="359" w:lineRule="auto"/>
        <w:ind w:left="160" w:right="6031" w:firstLine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( 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 xml:space="preserve">); </w:t>
      </w:r>
    </w:p>
    <w:p w:rsidR="00AE0FD0" w:rsidRDefault="00AE0FD0">
      <w:pPr>
        <w:spacing w:line="359" w:lineRule="auto"/>
        <w:ind w:left="160" w:right="6031" w:firstLine="720"/>
        <w:rPr>
          <w:sz w:val="24"/>
          <w:szCs w:val="24"/>
        </w:rPr>
      </w:pPr>
    </w:p>
    <w:p w:rsidR="007A7904" w:rsidRDefault="00992731" w:rsidP="00AE0FD0">
      <w:pPr>
        <w:spacing w:line="359" w:lineRule="auto"/>
        <w:ind w:right="6031" w:firstLine="160"/>
        <w:rPr>
          <w:sz w:val="24"/>
          <w:szCs w:val="24"/>
        </w:rPr>
      </w:pPr>
      <w:r>
        <w:rPr>
          <w:spacing w:val="-21"/>
          <w:sz w:val="24"/>
          <w:szCs w:val="24"/>
          <w:u w:val="single" w:color="000000"/>
        </w:rPr>
        <w:lastRenderedPageBreak/>
        <w:t>P</w:t>
      </w:r>
      <w:r>
        <w:rPr>
          <w:sz w:val="24"/>
          <w:szCs w:val="24"/>
          <w:u w:val="single" w:color="000000"/>
        </w:rPr>
        <w:t>ARAMETER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:</w:t>
      </w:r>
    </w:p>
    <w:p w:rsidR="007A7904" w:rsidRDefault="00992731">
      <w:pPr>
        <w:spacing w:before="7"/>
        <w:ind w:left="5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y</w:t>
      </w:r>
      <w:r>
        <w:rPr>
          <w:sz w:val="24"/>
          <w:szCs w:val="24"/>
        </w:rPr>
        <w:t>, z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z</w:t>
      </w:r>
      <w:r>
        <w:rPr>
          <w:spacing w:val="1"/>
          <w:sz w:val="24"/>
          <w:szCs w:val="24"/>
        </w:rPr>
        <w:t xml:space="preserve"> c</w:t>
      </w:r>
      <w:r>
        <w:rPr>
          <w:sz w:val="24"/>
          <w:szCs w:val="24"/>
        </w:rPr>
        <w:t>oordin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nslation v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</w:t>
      </w:r>
      <w:r>
        <w:rPr>
          <w:spacing w:val="-15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7A7904" w:rsidRDefault="007A7904">
      <w:pPr>
        <w:spacing w:before="9" w:line="120" w:lineRule="exact"/>
        <w:rPr>
          <w:sz w:val="13"/>
          <w:szCs w:val="13"/>
        </w:rPr>
      </w:pPr>
    </w:p>
    <w:p w:rsidR="007A7904" w:rsidRDefault="00992731">
      <w:pPr>
        <w:ind w:left="160"/>
        <w:rPr>
          <w:sz w:val="28"/>
          <w:szCs w:val="28"/>
        </w:rPr>
      </w:pPr>
      <w:r>
        <w:rPr>
          <w:b/>
          <w:spacing w:val="-1"/>
          <w:sz w:val="28"/>
          <w:szCs w:val="28"/>
          <w:u w:val="thick" w:color="000000"/>
        </w:rPr>
        <w:t>F</w:t>
      </w:r>
      <w:r>
        <w:rPr>
          <w:b/>
          <w:sz w:val="28"/>
          <w:szCs w:val="28"/>
          <w:u w:val="thick" w:color="000000"/>
        </w:rPr>
        <w:t>unt</w:t>
      </w:r>
      <w:r>
        <w:rPr>
          <w:b/>
          <w:spacing w:val="1"/>
          <w:sz w:val="28"/>
          <w:szCs w:val="28"/>
          <w:u w:val="thick" w:color="000000"/>
        </w:rPr>
        <w:t>io</w:t>
      </w:r>
      <w:r>
        <w:rPr>
          <w:b/>
          <w:spacing w:val="-3"/>
          <w:sz w:val="28"/>
          <w:szCs w:val="28"/>
          <w:u w:val="thick" w:color="000000"/>
        </w:rPr>
        <w:t>n</w:t>
      </w:r>
      <w:r>
        <w:rPr>
          <w:b/>
          <w:sz w:val="28"/>
          <w:szCs w:val="28"/>
          <w:u w:val="thick" w:color="000000"/>
        </w:rPr>
        <w:t>s</w:t>
      </w:r>
      <w:r>
        <w:rPr>
          <w:b/>
          <w:spacing w:val="1"/>
          <w:sz w:val="28"/>
          <w:szCs w:val="28"/>
          <w:u w:val="thick" w:color="000000"/>
        </w:rPr>
        <w:t xml:space="preserve"> </w:t>
      </w:r>
      <w:r>
        <w:rPr>
          <w:b/>
          <w:spacing w:val="-3"/>
          <w:sz w:val="28"/>
          <w:szCs w:val="28"/>
          <w:u w:val="thick" w:color="000000"/>
        </w:rPr>
        <w:t>u</w:t>
      </w:r>
      <w:r>
        <w:rPr>
          <w:b/>
          <w:spacing w:val="1"/>
          <w:sz w:val="28"/>
          <w:szCs w:val="28"/>
          <w:u w:val="thick" w:color="000000"/>
        </w:rPr>
        <w:t>s</w:t>
      </w:r>
      <w:r>
        <w:rPr>
          <w:b/>
          <w:sz w:val="28"/>
          <w:szCs w:val="28"/>
          <w:u w:val="thick" w:color="000000"/>
        </w:rPr>
        <w:t xml:space="preserve">ed </w:t>
      </w:r>
      <w:r>
        <w:rPr>
          <w:b/>
          <w:spacing w:val="-3"/>
          <w:sz w:val="28"/>
          <w:szCs w:val="28"/>
          <w:u w:val="thick" w:color="000000"/>
        </w:rPr>
        <w:t>t</w:t>
      </w:r>
      <w:r>
        <w:rPr>
          <w:b/>
          <w:sz w:val="28"/>
          <w:szCs w:val="28"/>
          <w:u w:val="thick" w:color="000000"/>
        </w:rPr>
        <w:t>o</w:t>
      </w:r>
      <w:r>
        <w:rPr>
          <w:b/>
          <w:spacing w:val="1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d</w:t>
      </w:r>
      <w:r>
        <w:rPr>
          <w:b/>
          <w:spacing w:val="-2"/>
          <w:sz w:val="28"/>
          <w:szCs w:val="28"/>
          <w:u w:val="thick" w:color="000000"/>
        </w:rPr>
        <w:t>i</w:t>
      </w:r>
      <w:r>
        <w:rPr>
          <w:b/>
          <w:spacing w:val="-1"/>
          <w:sz w:val="28"/>
          <w:szCs w:val="28"/>
          <w:u w:val="thick" w:color="000000"/>
        </w:rPr>
        <w:t>s</w:t>
      </w:r>
      <w:r>
        <w:rPr>
          <w:b/>
          <w:sz w:val="28"/>
          <w:szCs w:val="28"/>
          <w:u w:val="thick" w:color="000000"/>
        </w:rPr>
        <w:t>p</w:t>
      </w:r>
      <w:r>
        <w:rPr>
          <w:b/>
          <w:spacing w:val="1"/>
          <w:sz w:val="28"/>
          <w:szCs w:val="28"/>
          <w:u w:val="thick" w:color="000000"/>
        </w:rPr>
        <w:t>l</w:t>
      </w:r>
      <w:r>
        <w:rPr>
          <w:b/>
          <w:spacing w:val="-1"/>
          <w:sz w:val="28"/>
          <w:szCs w:val="28"/>
          <w:u w:val="thick" w:color="000000"/>
        </w:rPr>
        <w:t>a</w:t>
      </w:r>
      <w:r>
        <w:rPr>
          <w:b/>
          <w:sz w:val="28"/>
          <w:szCs w:val="28"/>
          <w:u w:val="thick" w:color="000000"/>
        </w:rPr>
        <w:t>y</w:t>
      </w:r>
    </w:p>
    <w:p w:rsidR="007A7904" w:rsidRDefault="007A7904">
      <w:pPr>
        <w:spacing w:before="3" w:line="160" w:lineRule="exact"/>
        <w:rPr>
          <w:sz w:val="16"/>
          <w:szCs w:val="16"/>
        </w:rPr>
      </w:pPr>
    </w:p>
    <w:p w:rsidR="007A7904" w:rsidRDefault="00992731">
      <w:pPr>
        <w:ind w:left="160"/>
        <w:rPr>
          <w:sz w:val="28"/>
          <w:szCs w:val="28"/>
        </w:rPr>
      </w:pPr>
      <w:r>
        <w:rPr>
          <w:b/>
          <w:spacing w:val="-1"/>
          <w:sz w:val="28"/>
          <w:szCs w:val="28"/>
          <w:u w:val="thick" w:color="000000"/>
        </w:rPr>
        <w:t xml:space="preserve"> </w:t>
      </w:r>
      <w:r>
        <w:rPr>
          <w:b/>
          <w:spacing w:val="1"/>
          <w:sz w:val="28"/>
          <w:szCs w:val="28"/>
          <w:u w:val="thick" w:color="000000"/>
        </w:rPr>
        <w:t>gl</w:t>
      </w:r>
      <w:r>
        <w:rPr>
          <w:b/>
          <w:spacing w:val="-3"/>
          <w:sz w:val="28"/>
          <w:szCs w:val="28"/>
          <w:u w:val="thick" w:color="000000"/>
        </w:rPr>
        <w:t>M</w:t>
      </w:r>
      <w:r>
        <w:rPr>
          <w:b/>
          <w:spacing w:val="1"/>
          <w:sz w:val="28"/>
          <w:szCs w:val="28"/>
          <w:u w:val="thick" w:color="000000"/>
        </w:rPr>
        <w:t>a</w:t>
      </w:r>
      <w:r>
        <w:rPr>
          <w:b/>
          <w:sz w:val="28"/>
          <w:szCs w:val="28"/>
          <w:u w:val="thick" w:color="000000"/>
        </w:rPr>
        <w:t>t</w:t>
      </w:r>
      <w:r>
        <w:rPr>
          <w:b/>
          <w:spacing w:val="-2"/>
          <w:sz w:val="28"/>
          <w:szCs w:val="28"/>
          <w:u w:val="thick" w:color="000000"/>
        </w:rPr>
        <w:t>r</w:t>
      </w:r>
      <w:r>
        <w:rPr>
          <w:b/>
          <w:spacing w:val="1"/>
          <w:sz w:val="28"/>
          <w:szCs w:val="28"/>
          <w:u w:val="thick" w:color="000000"/>
        </w:rPr>
        <w:t>ix</w:t>
      </w:r>
      <w:r>
        <w:rPr>
          <w:b/>
          <w:spacing w:val="-3"/>
          <w:sz w:val="28"/>
          <w:szCs w:val="28"/>
          <w:u w:val="thick" w:color="000000"/>
        </w:rPr>
        <w:t>M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 xml:space="preserve">de </w:t>
      </w:r>
      <w:r>
        <w:rPr>
          <w:b/>
          <w:spacing w:val="-2"/>
          <w:sz w:val="28"/>
          <w:szCs w:val="28"/>
          <w:u w:val="thick" w:color="000000"/>
        </w:rPr>
        <w:t>F</w:t>
      </w:r>
      <w:r>
        <w:rPr>
          <w:b/>
          <w:sz w:val="28"/>
          <w:szCs w:val="28"/>
          <w:u w:val="thick" w:color="000000"/>
        </w:rPr>
        <w:t>u</w:t>
      </w:r>
      <w:r>
        <w:rPr>
          <w:b/>
          <w:spacing w:val="-3"/>
          <w:sz w:val="28"/>
          <w:szCs w:val="28"/>
          <w:u w:val="thick" w:color="000000"/>
        </w:rPr>
        <w:t>n</w:t>
      </w:r>
      <w:r>
        <w:rPr>
          <w:b/>
          <w:sz w:val="28"/>
          <w:szCs w:val="28"/>
          <w:u w:val="thick" w:color="000000"/>
        </w:rPr>
        <w:t>ct</w:t>
      </w:r>
      <w:r>
        <w:rPr>
          <w:b/>
          <w:spacing w:val="-1"/>
          <w:sz w:val="28"/>
          <w:szCs w:val="28"/>
          <w:u w:val="thick" w:color="000000"/>
        </w:rPr>
        <w:t>i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>n</w:t>
      </w:r>
    </w:p>
    <w:p w:rsidR="007A7904" w:rsidRDefault="007A7904">
      <w:pPr>
        <w:spacing w:before="8" w:line="140" w:lineRule="exact"/>
        <w:rPr>
          <w:sz w:val="15"/>
          <w:szCs w:val="15"/>
        </w:rPr>
      </w:pPr>
    </w:p>
    <w:p w:rsidR="007A7904" w:rsidRDefault="00992731">
      <w:pPr>
        <w:spacing w:line="359" w:lineRule="auto"/>
        <w:ind w:left="160" w:right="1462"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tri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Mode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ifies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hich 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rix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tri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Y</w:t>
      </w:r>
      <w:r>
        <w:rPr>
          <w:spacing w:val="-1"/>
          <w:sz w:val="24"/>
          <w:szCs w:val="24"/>
          <w:u w:val="single" w:color="000000"/>
        </w:rPr>
        <w:t>N</w:t>
      </w:r>
      <w:r>
        <w:rPr>
          <w:spacing w:val="-19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A</w:t>
      </w:r>
      <w:r>
        <w:rPr>
          <w:spacing w:val="-1"/>
          <w:sz w:val="24"/>
          <w:szCs w:val="24"/>
          <w:u w:val="single" w:color="000000"/>
        </w:rPr>
        <w:t>X</w:t>
      </w:r>
      <w:r>
        <w:rPr>
          <w:sz w:val="24"/>
          <w:szCs w:val="24"/>
          <w:u w:val="single" w:color="000000"/>
        </w:rPr>
        <w:t>:</w:t>
      </w:r>
    </w:p>
    <w:p w:rsidR="007A7904" w:rsidRDefault="00992731">
      <w:pPr>
        <w:spacing w:before="7" w:line="359" w:lineRule="auto"/>
        <w:ind w:left="160" w:right="4886" w:firstLine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tri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Mode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num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); </w:t>
      </w:r>
      <w:r>
        <w:rPr>
          <w:spacing w:val="-21"/>
          <w:sz w:val="24"/>
          <w:szCs w:val="24"/>
          <w:u w:val="single" w:color="000000"/>
        </w:rPr>
        <w:t>P</w:t>
      </w:r>
      <w:r>
        <w:rPr>
          <w:sz w:val="24"/>
          <w:szCs w:val="24"/>
          <w:u w:val="single" w:color="000000"/>
        </w:rPr>
        <w:t>ARAMETER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:</w:t>
      </w:r>
    </w:p>
    <w:p w:rsidR="007A7904" w:rsidRDefault="00992731" w:rsidP="00666D37">
      <w:pPr>
        <w:spacing w:before="7" w:line="359" w:lineRule="auto"/>
        <w:ind w:left="160" w:right="143"/>
        <w:rPr>
          <w:sz w:val="24"/>
          <w:szCs w:val="24"/>
        </w:rPr>
      </w:pPr>
      <w:r>
        <w:rPr>
          <w:spacing w:val="26"/>
          <w:sz w:val="24"/>
          <w:szCs w:val="24"/>
        </w:rPr>
        <w:t xml:space="preserve"> </w:t>
      </w:r>
      <w:r w:rsidR="00666D37">
        <w:rPr>
          <w:spacing w:val="26"/>
          <w:sz w:val="24"/>
          <w:szCs w:val="24"/>
        </w:rPr>
        <w:t xml:space="preserve">       </w:t>
      </w:r>
      <w:r>
        <w:rPr>
          <w:sz w:val="24"/>
          <w:szCs w:val="24"/>
        </w:rPr>
        <w:t>mode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matrix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ubse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matrix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mode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lues:</w:t>
      </w:r>
    </w:p>
    <w:p w:rsidR="007A7904" w:rsidRDefault="007A7904">
      <w:pPr>
        <w:spacing w:line="200" w:lineRule="exact"/>
      </w:pPr>
    </w:p>
    <w:p w:rsidR="007A7904" w:rsidRDefault="007A7904">
      <w:pPr>
        <w:spacing w:line="220" w:lineRule="exact"/>
        <w:rPr>
          <w:sz w:val="22"/>
          <w:szCs w:val="22"/>
        </w:rPr>
      </w:pPr>
    </w:p>
    <w:p w:rsidR="007A7904" w:rsidRDefault="00992731">
      <w:pPr>
        <w:ind w:left="276"/>
        <w:rPr>
          <w:sz w:val="24"/>
          <w:szCs w:val="24"/>
        </w:rPr>
      </w:pPr>
      <w:r>
        <w:rPr>
          <w:spacing w:val="-27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lue                                             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</w:p>
    <w:p w:rsidR="007A7904" w:rsidRDefault="00992731">
      <w:pPr>
        <w:spacing w:before="5" w:line="400" w:lineRule="atLeast"/>
        <w:ind w:left="3761" w:right="1446" w:hanging="3361"/>
        <w:rPr>
          <w:sz w:val="24"/>
          <w:szCs w:val="24"/>
        </w:rPr>
      </w:pPr>
      <w:r>
        <w:rPr>
          <w:spacing w:val="2"/>
          <w:sz w:val="24"/>
          <w:szCs w:val="24"/>
        </w:rPr>
        <w:t>G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_M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24"/>
          <w:sz w:val="24"/>
          <w:szCs w:val="24"/>
        </w:rPr>
        <w:t>L</w:t>
      </w:r>
      <w:r>
        <w:rPr>
          <w:spacing w:val="2"/>
          <w:sz w:val="24"/>
          <w:szCs w:val="24"/>
        </w:rPr>
        <w:t>V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EW                   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Applies subs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trix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to the modelview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ix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k.</w:t>
      </w:r>
    </w:p>
    <w:p w:rsidR="007A7904" w:rsidRDefault="007A7904">
      <w:pPr>
        <w:spacing w:before="3" w:line="140" w:lineRule="exact"/>
        <w:rPr>
          <w:sz w:val="14"/>
          <w:szCs w:val="14"/>
        </w:rPr>
      </w:pPr>
    </w:p>
    <w:p w:rsidR="007A7904" w:rsidRDefault="00992731">
      <w:pPr>
        <w:ind w:left="23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gl</w:t>
      </w:r>
      <w:r>
        <w:rPr>
          <w:b/>
          <w:spacing w:val="-3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d</w:t>
      </w:r>
      <w:r>
        <w:rPr>
          <w:b/>
          <w:sz w:val="28"/>
          <w:szCs w:val="28"/>
        </w:rPr>
        <w:t>ent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ty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</w:t>
      </w:r>
      <w:r>
        <w:rPr>
          <w:b/>
          <w:sz w:val="28"/>
          <w:szCs w:val="28"/>
        </w:rPr>
        <w:t>u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ct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992731">
      <w:pPr>
        <w:spacing w:line="359" w:lineRule="auto"/>
        <w:ind w:left="160" w:right="720"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pla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matrix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matri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Y</w:t>
      </w:r>
      <w:r>
        <w:rPr>
          <w:spacing w:val="-1"/>
          <w:sz w:val="24"/>
          <w:szCs w:val="24"/>
          <w:u w:val="single" w:color="000000"/>
        </w:rPr>
        <w:t>N</w:t>
      </w:r>
      <w:r>
        <w:rPr>
          <w:spacing w:val="-19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A</w:t>
      </w:r>
      <w:r>
        <w:rPr>
          <w:spacing w:val="-1"/>
          <w:sz w:val="24"/>
          <w:szCs w:val="24"/>
          <w:u w:val="single" w:color="000000"/>
        </w:rPr>
        <w:t>X</w:t>
      </w:r>
      <w:r>
        <w:rPr>
          <w:sz w:val="24"/>
          <w:szCs w:val="24"/>
          <w:u w:val="single" w:color="000000"/>
        </w:rPr>
        <w:t>:</w:t>
      </w:r>
    </w:p>
    <w:p w:rsidR="007A7904" w:rsidRDefault="00992731">
      <w:pPr>
        <w:spacing w:before="7"/>
        <w:ind w:left="88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(voi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);</w:t>
      </w:r>
    </w:p>
    <w:p w:rsidR="007A7904" w:rsidRDefault="007A7904">
      <w:pPr>
        <w:spacing w:line="140" w:lineRule="exact"/>
        <w:rPr>
          <w:sz w:val="14"/>
          <w:szCs w:val="14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AE0FD0" w:rsidRDefault="00AE0FD0">
      <w:pPr>
        <w:spacing w:line="300" w:lineRule="exact"/>
        <w:ind w:left="230"/>
        <w:rPr>
          <w:b/>
          <w:spacing w:val="1"/>
          <w:position w:val="-1"/>
          <w:sz w:val="28"/>
          <w:szCs w:val="28"/>
        </w:rPr>
      </w:pPr>
    </w:p>
    <w:p w:rsidR="007A7904" w:rsidRDefault="00992731">
      <w:pPr>
        <w:spacing w:line="300" w:lineRule="exact"/>
        <w:ind w:left="230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lastRenderedPageBreak/>
        <w:t>5</w:t>
      </w:r>
      <w:r>
        <w:rPr>
          <w:b/>
          <w:position w:val="-1"/>
          <w:sz w:val="28"/>
          <w:szCs w:val="28"/>
        </w:rPr>
        <w:t xml:space="preserve">.2 </w:t>
      </w:r>
      <w:r>
        <w:rPr>
          <w:b/>
          <w:spacing w:val="-1"/>
          <w:position w:val="-1"/>
          <w:sz w:val="28"/>
          <w:szCs w:val="28"/>
        </w:rPr>
        <w:t>FUNC</w:t>
      </w:r>
      <w:r>
        <w:rPr>
          <w:b/>
          <w:position w:val="-1"/>
          <w:sz w:val="28"/>
          <w:szCs w:val="28"/>
        </w:rPr>
        <w:t>T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>O</w:t>
      </w:r>
      <w:r>
        <w:rPr>
          <w:b/>
          <w:spacing w:val="-1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 xml:space="preserve">S </w:t>
      </w:r>
      <w:r>
        <w:rPr>
          <w:b/>
          <w:spacing w:val="-2"/>
          <w:position w:val="-1"/>
          <w:sz w:val="28"/>
          <w:szCs w:val="28"/>
        </w:rPr>
        <w:t>U</w:t>
      </w:r>
      <w:r>
        <w:rPr>
          <w:b/>
          <w:position w:val="-1"/>
          <w:sz w:val="28"/>
          <w:szCs w:val="28"/>
        </w:rPr>
        <w:t>SED</w:t>
      </w:r>
      <w:r>
        <w:rPr>
          <w:b/>
          <w:spacing w:val="-7"/>
          <w:position w:val="-1"/>
          <w:sz w:val="28"/>
          <w:szCs w:val="28"/>
        </w:rPr>
        <w:t xml:space="preserve"> </w:t>
      </w:r>
      <w:r>
        <w:rPr>
          <w:b/>
          <w:spacing w:val="-5"/>
          <w:position w:val="-1"/>
          <w:sz w:val="28"/>
          <w:szCs w:val="28"/>
        </w:rPr>
        <w:t>T</w:t>
      </w:r>
      <w:r>
        <w:rPr>
          <w:b/>
          <w:position w:val="-1"/>
          <w:sz w:val="28"/>
          <w:szCs w:val="28"/>
        </w:rPr>
        <w:t>O S</w:t>
      </w:r>
      <w:r>
        <w:rPr>
          <w:b/>
          <w:spacing w:val="-1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>T</w:t>
      </w:r>
      <w:r>
        <w:rPr>
          <w:b/>
          <w:spacing w:val="-10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THE</w:t>
      </w:r>
      <w:r>
        <w:rPr>
          <w:b/>
          <w:spacing w:val="-8"/>
          <w:position w:val="-1"/>
          <w:sz w:val="28"/>
          <w:szCs w:val="28"/>
        </w:rPr>
        <w:t xml:space="preserve"> </w:t>
      </w:r>
      <w:r>
        <w:rPr>
          <w:b/>
          <w:spacing w:val="-1"/>
          <w:position w:val="-1"/>
          <w:sz w:val="28"/>
          <w:szCs w:val="28"/>
        </w:rPr>
        <w:t>V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>EW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4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>G</w:t>
      </w:r>
      <w:r>
        <w:rPr>
          <w:b/>
          <w:spacing w:val="-15"/>
          <w:position w:val="-1"/>
          <w:sz w:val="28"/>
          <w:szCs w:val="28"/>
        </w:rPr>
        <w:t xml:space="preserve"> </w:t>
      </w:r>
      <w:r>
        <w:rPr>
          <w:b/>
          <w:spacing w:val="-6"/>
          <w:position w:val="-1"/>
          <w:sz w:val="28"/>
          <w:szCs w:val="28"/>
        </w:rPr>
        <w:t>V</w:t>
      </w:r>
      <w:r>
        <w:rPr>
          <w:b/>
          <w:position w:val="-1"/>
          <w:sz w:val="28"/>
          <w:szCs w:val="28"/>
        </w:rPr>
        <w:t>OL</w:t>
      </w:r>
      <w:r>
        <w:rPr>
          <w:b/>
          <w:spacing w:val="-1"/>
          <w:position w:val="-1"/>
          <w:sz w:val="28"/>
          <w:szCs w:val="28"/>
        </w:rPr>
        <w:t>U</w:t>
      </w:r>
      <w:r>
        <w:rPr>
          <w:b/>
          <w:spacing w:val="-3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>E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spacing w:before="24"/>
        <w:ind w:left="160"/>
        <w:rPr>
          <w:sz w:val="28"/>
          <w:szCs w:val="28"/>
        </w:rPr>
      </w:pPr>
      <w:r>
        <w:rPr>
          <w:b/>
          <w:spacing w:val="1"/>
          <w:sz w:val="28"/>
          <w:szCs w:val="28"/>
          <w:u w:val="thick" w:color="000000"/>
        </w:rPr>
        <w:t>gl</w:t>
      </w:r>
      <w:r>
        <w:rPr>
          <w:b/>
          <w:spacing w:val="-3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>rt</w:t>
      </w:r>
      <w:r>
        <w:rPr>
          <w:b/>
          <w:spacing w:val="-2"/>
          <w:sz w:val="28"/>
          <w:szCs w:val="28"/>
          <w:u w:val="thick" w:color="000000"/>
        </w:rPr>
        <w:t>h</w:t>
      </w:r>
      <w:r>
        <w:rPr>
          <w:b/>
          <w:sz w:val="28"/>
          <w:szCs w:val="28"/>
          <w:u w:val="thick" w:color="000000"/>
        </w:rPr>
        <w:t>o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992731">
      <w:pPr>
        <w:spacing w:line="361" w:lineRule="auto"/>
        <w:ind w:left="160" w:right="140" w:firstLine="295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phic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wing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volu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ntre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7A7904" w:rsidRDefault="00992731">
      <w:pPr>
        <w:spacing w:before="2" w:line="360" w:lineRule="auto"/>
        <w:ind w:left="160" w:right="4205"/>
        <w:rPr>
          <w:sz w:val="24"/>
          <w:szCs w:val="24"/>
        </w:rPr>
      </w:pP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ix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mat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Y</w:t>
      </w:r>
      <w:r>
        <w:rPr>
          <w:spacing w:val="-1"/>
          <w:sz w:val="24"/>
          <w:szCs w:val="24"/>
          <w:u w:val="single" w:color="000000"/>
        </w:rPr>
        <w:t>N</w:t>
      </w:r>
      <w:r>
        <w:rPr>
          <w:spacing w:val="-19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A</w:t>
      </w:r>
      <w:r>
        <w:rPr>
          <w:spacing w:val="-1"/>
          <w:sz w:val="24"/>
          <w:szCs w:val="24"/>
          <w:u w:val="single" w:color="000000"/>
        </w:rPr>
        <w:t>X</w:t>
      </w:r>
      <w:r>
        <w:rPr>
          <w:sz w:val="24"/>
          <w:szCs w:val="24"/>
          <w:u w:val="single" w:color="000000"/>
        </w:rPr>
        <w:t>:</w:t>
      </w:r>
    </w:p>
    <w:p w:rsidR="007A7904" w:rsidRDefault="00992731">
      <w:pPr>
        <w:spacing w:before="3" w:line="360" w:lineRule="auto"/>
        <w:ind w:left="160" w:right="147" w:firstLine="120"/>
        <w:rPr>
          <w:sz w:val="24"/>
          <w:szCs w:val="24"/>
        </w:rPr>
        <w:sectPr w:rsidR="007A7904">
          <w:pgSz w:w="11920" w:h="16840"/>
          <w:pgMar w:top="940" w:right="900" w:bottom="280" w:left="1640" w:header="744" w:footer="931" w:gutter="0"/>
          <w:cols w:space="720"/>
        </w:sectPr>
      </w:pPr>
      <w:r>
        <w:rPr>
          <w:sz w:val="24"/>
          <w:szCs w:val="24"/>
        </w:rPr>
        <w:t>void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lOrth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(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doub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e  </w:t>
      </w:r>
      <w:r>
        <w:rPr>
          <w:spacing w:val="5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ft, </w:t>
      </w:r>
      <w:r>
        <w:rPr>
          <w:spacing w:val="4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double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ght,  </w:t>
      </w:r>
      <w:r>
        <w:rPr>
          <w:spacing w:val="5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double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bot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om,    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doub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e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top, </w:t>
      </w:r>
      <w:r>
        <w:rPr>
          <w:spacing w:val="2"/>
          <w:sz w:val="24"/>
          <w:szCs w:val="24"/>
        </w:rPr>
        <w:t>G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doub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 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ble  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r)</w:t>
      </w:r>
    </w:p>
    <w:p w:rsidR="007A7904" w:rsidRDefault="00992731" w:rsidP="00AE0FD0">
      <w:pPr>
        <w:spacing w:before="29"/>
        <w:rPr>
          <w:sz w:val="24"/>
          <w:szCs w:val="24"/>
        </w:rPr>
      </w:pPr>
      <w:r>
        <w:rPr>
          <w:spacing w:val="-21"/>
          <w:sz w:val="24"/>
          <w:szCs w:val="24"/>
          <w:u w:val="single" w:color="000000"/>
        </w:rPr>
        <w:lastRenderedPageBreak/>
        <w:t>P</w:t>
      </w:r>
      <w:r>
        <w:rPr>
          <w:sz w:val="24"/>
          <w:szCs w:val="24"/>
          <w:u w:val="single" w:color="000000"/>
        </w:rPr>
        <w:t>ARAMETERES:</w:t>
      </w:r>
    </w:p>
    <w:p w:rsidR="007A7904" w:rsidRDefault="007A7904">
      <w:pPr>
        <w:spacing w:before="9" w:line="120" w:lineRule="exact"/>
        <w:rPr>
          <w:sz w:val="13"/>
          <w:szCs w:val="13"/>
        </w:rPr>
      </w:pPr>
    </w:p>
    <w:p w:rsidR="007A7904" w:rsidRDefault="00992731">
      <w:pPr>
        <w:ind w:left="160"/>
        <w:rPr>
          <w:sz w:val="24"/>
          <w:szCs w:val="24"/>
        </w:rPr>
      </w:pP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t, ri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-</w:t>
      </w:r>
    </w:p>
    <w:p w:rsidR="007A7904" w:rsidRDefault="007A7904">
      <w:pPr>
        <w:spacing w:before="7" w:line="120" w:lineRule="exact"/>
        <w:rPr>
          <w:sz w:val="13"/>
          <w:szCs w:val="13"/>
        </w:rPr>
      </w:pPr>
    </w:p>
    <w:p w:rsidR="007A7904" w:rsidRDefault="00992731">
      <w:pPr>
        <w:ind w:left="16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oordi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ft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rtic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 clipp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A7904" w:rsidRDefault="007A7904">
      <w:pPr>
        <w:spacing w:before="9" w:line="120" w:lineRule="exact"/>
        <w:rPr>
          <w:sz w:val="13"/>
          <w:szCs w:val="13"/>
        </w:rPr>
      </w:pPr>
    </w:p>
    <w:p w:rsidR="007A7904" w:rsidRPr="00666D37" w:rsidRDefault="00992731" w:rsidP="00666D37">
      <w:pPr>
        <w:rPr>
          <w:sz w:val="24"/>
          <w:szCs w:val="24"/>
        </w:rPr>
      </w:pPr>
      <w:r>
        <w:rPr>
          <w:spacing w:val="26"/>
          <w:sz w:val="24"/>
          <w:szCs w:val="24"/>
        </w:rPr>
        <w:t xml:space="preserve"> </w:t>
      </w:r>
      <w:r w:rsidR="00666D37"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bot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om, </w:t>
      </w:r>
      <w:r>
        <w:rPr>
          <w:spacing w:val="1"/>
          <w:sz w:val="24"/>
          <w:szCs w:val="24"/>
        </w:rPr>
        <w:t>t</w:t>
      </w:r>
      <w:r w:rsidR="00666D37">
        <w:rPr>
          <w:sz w:val="24"/>
          <w:szCs w:val="24"/>
        </w:rPr>
        <w:t>op-</w:t>
      </w:r>
    </w:p>
    <w:p w:rsidR="007A7904" w:rsidRDefault="00992731">
      <w:pPr>
        <w:ind w:left="16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oordi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bottom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top hori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 xml:space="preserve">ontal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pping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plan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A7904" w:rsidRDefault="007A7904">
      <w:pPr>
        <w:spacing w:before="9" w:line="120" w:lineRule="exact"/>
        <w:rPr>
          <w:sz w:val="13"/>
          <w:szCs w:val="13"/>
        </w:rPr>
      </w:pPr>
    </w:p>
    <w:p w:rsidR="007A7904" w:rsidRDefault="00992731">
      <w:pPr>
        <w:ind w:left="16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2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 f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7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:rsidR="007A7904" w:rsidRDefault="007A7904">
      <w:pPr>
        <w:spacing w:before="7" w:line="120" w:lineRule="exact"/>
        <w:rPr>
          <w:sz w:val="13"/>
          <w:szCs w:val="13"/>
        </w:rPr>
      </w:pPr>
    </w:p>
    <w:p w:rsidR="007A7904" w:rsidRDefault="00992731">
      <w:pPr>
        <w:spacing w:line="360" w:lineRule="auto"/>
        <w:ind w:left="160" w:right="138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rer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pth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pping  plan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 Th</w:t>
      </w:r>
      <w:r>
        <w:rPr>
          <w:spacing w:val="5"/>
          <w:sz w:val="24"/>
          <w:szCs w:val="24"/>
        </w:rPr>
        <w:t>e</w:t>
      </w:r>
      <w:r>
        <w:rPr>
          <w:sz w:val="24"/>
          <w:szCs w:val="24"/>
        </w:rPr>
        <w:t xml:space="preserve">se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lues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hind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vie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15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7A7904" w:rsidRDefault="007A7904">
      <w:pPr>
        <w:spacing w:line="200" w:lineRule="exact"/>
      </w:pPr>
    </w:p>
    <w:p w:rsidR="007A7904" w:rsidRDefault="007A7904">
      <w:pPr>
        <w:spacing w:before="2" w:line="220" w:lineRule="exact"/>
        <w:rPr>
          <w:sz w:val="22"/>
          <w:szCs w:val="22"/>
        </w:rPr>
      </w:pPr>
    </w:p>
    <w:p w:rsidR="007A7904" w:rsidRDefault="00992731">
      <w:pPr>
        <w:ind w:left="160"/>
        <w:rPr>
          <w:sz w:val="28"/>
          <w:szCs w:val="28"/>
        </w:rPr>
      </w:pPr>
      <w:r>
        <w:rPr>
          <w:b/>
          <w:spacing w:val="-1"/>
          <w:sz w:val="28"/>
          <w:szCs w:val="28"/>
          <w:u w:val="thick" w:color="000000"/>
        </w:rPr>
        <w:t xml:space="preserve"> </w:t>
      </w:r>
      <w:r>
        <w:rPr>
          <w:b/>
          <w:spacing w:val="1"/>
          <w:sz w:val="28"/>
          <w:szCs w:val="28"/>
          <w:u w:val="thick" w:color="000000"/>
        </w:rPr>
        <w:t>5</w:t>
      </w:r>
      <w:r>
        <w:rPr>
          <w:b/>
          <w:sz w:val="28"/>
          <w:szCs w:val="28"/>
          <w:u w:val="thick" w:color="000000"/>
        </w:rPr>
        <w:t xml:space="preserve">.3 </w:t>
      </w:r>
      <w:r>
        <w:rPr>
          <w:b/>
          <w:spacing w:val="-1"/>
          <w:sz w:val="28"/>
          <w:szCs w:val="28"/>
          <w:u w:val="thick" w:color="000000"/>
        </w:rPr>
        <w:t>CA</w:t>
      </w:r>
      <w:r>
        <w:rPr>
          <w:b/>
          <w:sz w:val="28"/>
          <w:szCs w:val="28"/>
          <w:u w:val="thick" w:color="000000"/>
        </w:rPr>
        <w:t>LL</w:t>
      </w:r>
      <w:r>
        <w:rPr>
          <w:b/>
          <w:spacing w:val="-15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B</w:t>
      </w:r>
      <w:r>
        <w:rPr>
          <w:b/>
          <w:spacing w:val="-2"/>
          <w:sz w:val="28"/>
          <w:szCs w:val="28"/>
          <w:u w:val="thick" w:color="000000"/>
        </w:rPr>
        <w:t>A</w:t>
      </w:r>
      <w:r>
        <w:rPr>
          <w:b/>
          <w:spacing w:val="-1"/>
          <w:sz w:val="28"/>
          <w:szCs w:val="28"/>
          <w:u w:val="thick" w:color="000000"/>
        </w:rPr>
        <w:t>C</w:t>
      </w:r>
      <w:r>
        <w:rPr>
          <w:b/>
          <w:sz w:val="28"/>
          <w:szCs w:val="28"/>
          <w:u w:val="thick" w:color="000000"/>
        </w:rPr>
        <w:t xml:space="preserve">K </w:t>
      </w:r>
      <w:r>
        <w:rPr>
          <w:b/>
          <w:spacing w:val="-2"/>
          <w:sz w:val="28"/>
          <w:szCs w:val="28"/>
          <w:u w:val="thick" w:color="000000"/>
        </w:rPr>
        <w:t>F</w:t>
      </w:r>
      <w:r>
        <w:rPr>
          <w:b/>
          <w:spacing w:val="-1"/>
          <w:sz w:val="28"/>
          <w:szCs w:val="28"/>
          <w:u w:val="thick" w:color="000000"/>
        </w:rPr>
        <w:t>UNC</w:t>
      </w:r>
      <w:r>
        <w:rPr>
          <w:b/>
          <w:sz w:val="28"/>
          <w:szCs w:val="28"/>
          <w:u w:val="thick" w:color="000000"/>
        </w:rPr>
        <w:t>T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z w:val="28"/>
          <w:szCs w:val="28"/>
          <w:u w:val="thick" w:color="000000"/>
        </w:rPr>
        <w:t>O</w:t>
      </w:r>
      <w:r>
        <w:rPr>
          <w:b/>
          <w:spacing w:val="-1"/>
          <w:sz w:val="28"/>
          <w:szCs w:val="28"/>
          <w:u w:val="thick" w:color="000000"/>
        </w:rPr>
        <w:t>N</w:t>
      </w:r>
      <w:r>
        <w:rPr>
          <w:b/>
          <w:sz w:val="28"/>
          <w:szCs w:val="28"/>
          <w:u w:val="thick" w:color="000000"/>
        </w:rPr>
        <w:t>S</w:t>
      </w:r>
    </w:p>
    <w:p w:rsidR="007A7904" w:rsidRDefault="007A7904">
      <w:pPr>
        <w:spacing w:line="160" w:lineRule="exact"/>
        <w:rPr>
          <w:sz w:val="16"/>
          <w:szCs w:val="16"/>
        </w:rPr>
      </w:pPr>
    </w:p>
    <w:p w:rsidR="007A7904" w:rsidRDefault="00992731">
      <w:pPr>
        <w:ind w:left="220"/>
        <w:rPr>
          <w:sz w:val="28"/>
          <w:szCs w:val="28"/>
        </w:rPr>
      </w:pPr>
      <w:r>
        <w:rPr>
          <w:b/>
          <w:spacing w:val="1"/>
          <w:sz w:val="28"/>
          <w:szCs w:val="28"/>
          <w:u w:val="thick" w:color="000000"/>
        </w:rPr>
        <w:t>gl</w:t>
      </w:r>
      <w:r>
        <w:rPr>
          <w:b/>
          <w:spacing w:val="-3"/>
          <w:sz w:val="28"/>
          <w:szCs w:val="28"/>
          <w:u w:val="thick" w:color="000000"/>
        </w:rPr>
        <w:t>u</w:t>
      </w:r>
      <w:r>
        <w:rPr>
          <w:b/>
          <w:sz w:val="28"/>
          <w:szCs w:val="28"/>
          <w:u w:val="thick" w:color="000000"/>
        </w:rPr>
        <w:t>t</w:t>
      </w:r>
      <w:r>
        <w:rPr>
          <w:b/>
          <w:spacing w:val="-1"/>
          <w:sz w:val="28"/>
          <w:szCs w:val="28"/>
          <w:u w:val="thick" w:color="000000"/>
        </w:rPr>
        <w:t>D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pacing w:val="-1"/>
          <w:sz w:val="28"/>
          <w:szCs w:val="28"/>
          <w:u w:val="thick" w:color="000000"/>
        </w:rPr>
        <w:t>s</w:t>
      </w:r>
      <w:r>
        <w:rPr>
          <w:b/>
          <w:sz w:val="28"/>
          <w:szCs w:val="28"/>
          <w:u w:val="thick" w:color="000000"/>
        </w:rPr>
        <w:t>p</w:t>
      </w:r>
      <w:r>
        <w:rPr>
          <w:b/>
          <w:spacing w:val="-1"/>
          <w:sz w:val="28"/>
          <w:szCs w:val="28"/>
          <w:u w:val="thick" w:color="000000"/>
        </w:rPr>
        <w:t>l</w:t>
      </w:r>
      <w:r>
        <w:rPr>
          <w:b/>
          <w:spacing w:val="1"/>
          <w:sz w:val="28"/>
          <w:szCs w:val="28"/>
          <w:u w:val="thick" w:color="000000"/>
        </w:rPr>
        <w:t>ay</w:t>
      </w:r>
      <w:r>
        <w:rPr>
          <w:b/>
          <w:spacing w:val="-1"/>
          <w:sz w:val="28"/>
          <w:szCs w:val="28"/>
          <w:u w:val="thick" w:color="000000"/>
        </w:rPr>
        <w:t>F</w:t>
      </w:r>
      <w:r>
        <w:rPr>
          <w:b/>
          <w:sz w:val="28"/>
          <w:szCs w:val="28"/>
          <w:u w:val="thick" w:color="000000"/>
        </w:rPr>
        <w:t>u</w:t>
      </w:r>
      <w:r>
        <w:rPr>
          <w:b/>
          <w:spacing w:val="-3"/>
          <w:sz w:val="28"/>
          <w:szCs w:val="28"/>
          <w:u w:val="thick" w:color="000000"/>
        </w:rPr>
        <w:t>n</w:t>
      </w:r>
      <w:r>
        <w:rPr>
          <w:b/>
          <w:sz w:val="28"/>
          <w:szCs w:val="28"/>
          <w:u w:val="thick" w:color="000000"/>
        </w:rPr>
        <w:t xml:space="preserve">c </w:t>
      </w:r>
      <w:r>
        <w:rPr>
          <w:b/>
          <w:spacing w:val="-2"/>
          <w:sz w:val="28"/>
          <w:szCs w:val="28"/>
          <w:u w:val="thick" w:color="000000"/>
        </w:rPr>
        <w:t>F</w:t>
      </w:r>
      <w:r>
        <w:rPr>
          <w:b/>
          <w:sz w:val="28"/>
          <w:szCs w:val="28"/>
          <w:u w:val="thick" w:color="000000"/>
        </w:rPr>
        <w:t>unct</w:t>
      </w:r>
      <w:r>
        <w:rPr>
          <w:b/>
          <w:spacing w:val="-1"/>
          <w:sz w:val="28"/>
          <w:szCs w:val="28"/>
          <w:u w:val="thick" w:color="000000"/>
        </w:rPr>
        <w:t>i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>n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992731">
      <w:pPr>
        <w:spacing w:line="360" w:lineRule="auto"/>
        <w:ind w:left="160" w:right="2152" w:firstLine="720"/>
        <w:rPr>
          <w:sz w:val="24"/>
          <w:szCs w:val="24"/>
        </w:rPr>
      </w:pP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Displ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sets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 windo</w:t>
      </w:r>
      <w:r>
        <w:rPr>
          <w:spacing w:val="-14"/>
          <w:sz w:val="24"/>
          <w:szCs w:val="24"/>
        </w:rPr>
        <w:t>w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Y</w:t>
      </w:r>
      <w:r>
        <w:rPr>
          <w:spacing w:val="-1"/>
          <w:sz w:val="24"/>
          <w:szCs w:val="24"/>
          <w:u w:val="single" w:color="000000"/>
        </w:rPr>
        <w:t>N</w:t>
      </w:r>
      <w:r>
        <w:rPr>
          <w:spacing w:val="-19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A</w:t>
      </w:r>
      <w:r>
        <w:rPr>
          <w:spacing w:val="-1"/>
          <w:sz w:val="24"/>
          <w:szCs w:val="24"/>
          <w:u w:val="single" w:color="000000"/>
        </w:rPr>
        <w:t>X</w:t>
      </w:r>
      <w:r>
        <w:rPr>
          <w:sz w:val="24"/>
          <w:szCs w:val="24"/>
          <w:u w:val="single" w:color="000000"/>
        </w:rPr>
        <w:t>:</w:t>
      </w:r>
    </w:p>
    <w:p w:rsidR="007A7904" w:rsidRDefault="00992731">
      <w:pPr>
        <w:spacing w:before="3"/>
        <w:ind w:left="88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Displ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(v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id (*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voi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7A7904" w:rsidRDefault="007A7904">
      <w:pPr>
        <w:spacing w:before="5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ind w:left="160"/>
        <w:rPr>
          <w:sz w:val="28"/>
          <w:szCs w:val="28"/>
        </w:rPr>
      </w:pPr>
      <w:r>
        <w:rPr>
          <w:b/>
          <w:spacing w:val="1"/>
          <w:sz w:val="28"/>
          <w:szCs w:val="28"/>
          <w:u w:val="thick" w:color="000000"/>
        </w:rPr>
        <w:t>gl</w:t>
      </w:r>
      <w:r>
        <w:rPr>
          <w:b/>
          <w:spacing w:val="-3"/>
          <w:sz w:val="28"/>
          <w:szCs w:val="28"/>
          <w:u w:val="thick" w:color="000000"/>
        </w:rPr>
        <w:t>u</w:t>
      </w:r>
      <w:r>
        <w:rPr>
          <w:b/>
          <w:sz w:val="28"/>
          <w:szCs w:val="28"/>
          <w:u w:val="thick" w:color="000000"/>
        </w:rPr>
        <w:t>t</w:t>
      </w:r>
      <w:r>
        <w:rPr>
          <w:b/>
          <w:spacing w:val="-1"/>
          <w:sz w:val="28"/>
          <w:szCs w:val="28"/>
          <w:u w:val="thick" w:color="000000"/>
        </w:rPr>
        <w:t>R</w:t>
      </w:r>
      <w:r>
        <w:rPr>
          <w:b/>
          <w:sz w:val="28"/>
          <w:szCs w:val="28"/>
          <w:u w:val="thick" w:color="000000"/>
        </w:rPr>
        <w:t>e</w:t>
      </w:r>
      <w:r>
        <w:rPr>
          <w:b/>
          <w:spacing w:val="1"/>
          <w:sz w:val="28"/>
          <w:szCs w:val="28"/>
          <w:u w:val="thick" w:color="000000"/>
        </w:rPr>
        <w:t>s</w:t>
      </w:r>
      <w:r>
        <w:rPr>
          <w:b/>
          <w:spacing w:val="-3"/>
          <w:sz w:val="28"/>
          <w:szCs w:val="28"/>
          <w:u w:val="thick" w:color="000000"/>
        </w:rPr>
        <w:t>h</w:t>
      </w:r>
      <w:r>
        <w:rPr>
          <w:b/>
          <w:spacing w:val="1"/>
          <w:sz w:val="28"/>
          <w:szCs w:val="28"/>
          <w:u w:val="thick" w:color="000000"/>
        </w:rPr>
        <w:t>a</w:t>
      </w:r>
      <w:r>
        <w:rPr>
          <w:b/>
          <w:sz w:val="28"/>
          <w:szCs w:val="28"/>
          <w:u w:val="thick" w:color="000000"/>
        </w:rPr>
        <w:t>pe</w:t>
      </w:r>
      <w:r>
        <w:rPr>
          <w:b/>
          <w:spacing w:val="-1"/>
          <w:sz w:val="28"/>
          <w:szCs w:val="28"/>
          <w:u w:val="thick" w:color="000000"/>
        </w:rPr>
        <w:t>F</w:t>
      </w:r>
      <w:r>
        <w:rPr>
          <w:b/>
          <w:sz w:val="28"/>
          <w:szCs w:val="28"/>
          <w:u w:val="thick" w:color="000000"/>
        </w:rPr>
        <w:t xml:space="preserve">unc </w:t>
      </w:r>
      <w:r>
        <w:rPr>
          <w:b/>
          <w:spacing w:val="-4"/>
          <w:sz w:val="28"/>
          <w:szCs w:val="28"/>
          <w:u w:val="thick" w:color="000000"/>
        </w:rPr>
        <w:t>F</w:t>
      </w:r>
      <w:r>
        <w:rPr>
          <w:b/>
          <w:sz w:val="28"/>
          <w:szCs w:val="28"/>
          <w:u w:val="thick" w:color="000000"/>
        </w:rPr>
        <w:t>unct</w:t>
      </w:r>
      <w:r>
        <w:rPr>
          <w:b/>
          <w:spacing w:val="-1"/>
          <w:sz w:val="28"/>
          <w:szCs w:val="28"/>
          <w:u w:val="thick" w:color="000000"/>
        </w:rPr>
        <w:t>i</w:t>
      </w:r>
      <w:r>
        <w:rPr>
          <w:b/>
          <w:spacing w:val="3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>n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992731">
      <w:pPr>
        <w:spacing w:line="361" w:lineRule="auto"/>
        <w:ind w:left="160" w:right="2046" w:firstLine="720"/>
        <w:rPr>
          <w:sz w:val="24"/>
          <w:szCs w:val="24"/>
        </w:rPr>
      </w:pP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shape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unc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shape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 windo</w:t>
      </w:r>
      <w:r>
        <w:rPr>
          <w:spacing w:val="-14"/>
          <w:sz w:val="24"/>
          <w:szCs w:val="24"/>
        </w:rPr>
        <w:t>w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Y</w:t>
      </w:r>
      <w:r>
        <w:rPr>
          <w:spacing w:val="-1"/>
          <w:sz w:val="24"/>
          <w:szCs w:val="24"/>
          <w:u w:val="single" w:color="000000"/>
        </w:rPr>
        <w:t>N</w:t>
      </w:r>
      <w:r>
        <w:rPr>
          <w:spacing w:val="-19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A</w:t>
      </w:r>
      <w:r>
        <w:rPr>
          <w:spacing w:val="-1"/>
          <w:sz w:val="24"/>
          <w:szCs w:val="24"/>
          <w:u w:val="single" w:color="000000"/>
        </w:rPr>
        <w:t>X</w:t>
      </w:r>
      <w:r>
        <w:rPr>
          <w:sz w:val="24"/>
          <w:szCs w:val="24"/>
          <w:u w:val="single" w:color="000000"/>
        </w:rPr>
        <w:t>:</w:t>
      </w:r>
    </w:p>
    <w:p w:rsidR="007A7904" w:rsidRDefault="00992731">
      <w:pPr>
        <w:spacing w:before="2"/>
        <w:ind w:left="88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shape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oid (*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width,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 hei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);</w:t>
      </w: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before="5" w:line="220" w:lineRule="exact"/>
        <w:rPr>
          <w:sz w:val="22"/>
          <w:szCs w:val="22"/>
        </w:rPr>
      </w:pPr>
    </w:p>
    <w:p w:rsidR="007A7904" w:rsidRDefault="00992731">
      <w:pPr>
        <w:ind w:left="23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5</w:t>
      </w:r>
      <w:r>
        <w:rPr>
          <w:b/>
          <w:sz w:val="28"/>
          <w:szCs w:val="28"/>
        </w:rPr>
        <w:t>.4M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-1"/>
          <w:sz w:val="28"/>
          <w:szCs w:val="28"/>
        </w:rPr>
        <w:t>UNC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ON</w:t>
      </w:r>
    </w:p>
    <w:p w:rsidR="007A7904" w:rsidRDefault="007A7904">
      <w:pPr>
        <w:spacing w:line="160" w:lineRule="exact"/>
        <w:rPr>
          <w:sz w:val="16"/>
          <w:szCs w:val="16"/>
        </w:rPr>
      </w:pPr>
    </w:p>
    <w:p w:rsidR="007A7904" w:rsidRDefault="00992731">
      <w:pPr>
        <w:ind w:left="23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gl</w:t>
      </w:r>
      <w:r>
        <w:rPr>
          <w:b/>
          <w:sz w:val="28"/>
          <w:szCs w:val="28"/>
        </w:rPr>
        <w:t>u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F</w:t>
      </w:r>
      <w:r>
        <w:rPr>
          <w:b/>
          <w:sz w:val="28"/>
          <w:szCs w:val="28"/>
        </w:rPr>
        <w:t>unct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</w:p>
    <w:p w:rsidR="007A7904" w:rsidRDefault="007A7904">
      <w:pPr>
        <w:spacing w:before="9" w:line="140" w:lineRule="exact"/>
        <w:rPr>
          <w:sz w:val="15"/>
          <w:szCs w:val="15"/>
        </w:rPr>
      </w:pPr>
    </w:p>
    <w:p w:rsidR="007A7904" w:rsidRDefault="00992731">
      <w:pPr>
        <w:spacing w:line="359" w:lineRule="auto"/>
        <w:ind w:left="160" w:right="4024" w:firstLine="780"/>
        <w:rPr>
          <w:sz w:val="24"/>
          <w:szCs w:val="24"/>
        </w:rPr>
      </w:pP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to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ial</w:t>
      </w:r>
      <w:r>
        <w:rPr>
          <w:spacing w:val="-2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G</w:t>
      </w:r>
      <w:r>
        <w:rPr>
          <w:spacing w:val="-5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ra</w:t>
      </w:r>
      <w:r>
        <w:rPr>
          <w:spacing w:val="4"/>
          <w:sz w:val="24"/>
          <w:szCs w:val="24"/>
        </w:rPr>
        <w:t>r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:</w:t>
      </w:r>
    </w:p>
    <w:p w:rsidR="007A7904" w:rsidRDefault="00992731">
      <w:pPr>
        <w:spacing w:before="7" w:line="359" w:lineRule="auto"/>
        <w:ind w:left="160" w:right="5296" w:firstLine="720"/>
        <w:rPr>
          <w:sz w:val="24"/>
          <w:szCs w:val="24"/>
        </w:rPr>
      </w:pP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(int *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p,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**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21"/>
          <w:sz w:val="24"/>
          <w:szCs w:val="24"/>
          <w:u w:val="single" w:color="000000"/>
        </w:rPr>
        <w:t>P</w:t>
      </w:r>
      <w:r>
        <w:rPr>
          <w:sz w:val="24"/>
          <w:szCs w:val="24"/>
          <w:u w:val="single" w:color="000000"/>
        </w:rPr>
        <w:t>ARAMETER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:</w:t>
      </w:r>
    </w:p>
    <w:p w:rsidR="007A7904" w:rsidRDefault="00992731">
      <w:pPr>
        <w:spacing w:before="8" w:line="360" w:lineRule="auto"/>
        <w:ind w:left="520" w:right="143" w:hanging="36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p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unmod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c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Upon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p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upd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use</w:t>
      </w:r>
      <w:r>
        <w:rPr>
          <w:spacing w:val="3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nit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ts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 opt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intend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ra</w:t>
      </w:r>
      <w:r>
        <w:rPr>
          <w:spacing w:val="4"/>
          <w:sz w:val="24"/>
          <w:szCs w:val="24"/>
        </w:rPr>
        <w:t>r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7A7904" w:rsidRDefault="00992731" w:rsidP="00666D37">
      <w:pPr>
        <w:spacing w:before="4"/>
        <w:ind w:left="160"/>
        <w:rPr>
          <w:sz w:val="24"/>
          <w:szCs w:val="24"/>
        </w:rPr>
        <w:sectPr w:rsidR="007A7904">
          <w:pgSz w:w="11920" w:h="16840"/>
          <w:pgMar w:top="940" w:right="900" w:bottom="280" w:left="1640" w:header="744" w:footer="931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 -The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unmod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main.</w:t>
      </w:r>
      <w:r>
        <w:rPr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ike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p,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</w:p>
    <w:p w:rsidR="007A7904" w:rsidRDefault="007A7904">
      <w:pPr>
        <w:spacing w:before="8" w:line="120" w:lineRule="exact"/>
        <w:rPr>
          <w:sz w:val="13"/>
          <w:szCs w:val="13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spacing w:before="29"/>
        <w:ind w:left="520"/>
        <w:rPr>
          <w:sz w:val="24"/>
          <w:szCs w:val="24"/>
        </w:rPr>
      </w:pPr>
      <w:r>
        <w:rPr>
          <w:sz w:val="24"/>
          <w:szCs w:val="24"/>
        </w:rPr>
        <w:t>be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upd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use</w:t>
      </w:r>
      <w:r>
        <w:rPr>
          <w:spacing w:val="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Init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rsto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</w:t>
      </w:r>
    </w:p>
    <w:p w:rsidR="007A7904" w:rsidRDefault="007A7904">
      <w:pPr>
        <w:spacing w:before="7" w:line="120" w:lineRule="exact"/>
        <w:rPr>
          <w:sz w:val="13"/>
          <w:szCs w:val="13"/>
        </w:rPr>
      </w:pPr>
    </w:p>
    <w:p w:rsidR="007A7904" w:rsidRDefault="00992731">
      <w:pPr>
        <w:spacing w:line="260" w:lineRule="exact"/>
        <w:ind w:left="520"/>
        <w:rPr>
          <w:sz w:val="24"/>
          <w:szCs w:val="24"/>
        </w:rPr>
      </w:pP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ra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9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.</w:t>
      </w:r>
    </w:p>
    <w:p w:rsidR="007A7904" w:rsidRDefault="007A7904">
      <w:pPr>
        <w:spacing w:before="4" w:line="140" w:lineRule="exact"/>
        <w:rPr>
          <w:sz w:val="14"/>
          <w:szCs w:val="14"/>
        </w:rPr>
      </w:pPr>
    </w:p>
    <w:p w:rsidR="007A7904" w:rsidRDefault="00992731">
      <w:pPr>
        <w:ind w:left="124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t(</w:t>
      </w:r>
      <w:r>
        <w:rPr>
          <w:spacing w:val="-2"/>
          <w:sz w:val="24"/>
          <w:szCs w:val="24"/>
        </w:rPr>
        <w:t>&amp;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before="4" w:line="220" w:lineRule="exact"/>
        <w:rPr>
          <w:sz w:val="22"/>
          <w:szCs w:val="22"/>
        </w:rPr>
      </w:pPr>
    </w:p>
    <w:p w:rsidR="007A7904" w:rsidRDefault="00992731">
      <w:pPr>
        <w:ind w:left="230"/>
        <w:rPr>
          <w:sz w:val="28"/>
          <w:szCs w:val="28"/>
        </w:rPr>
      </w:pPr>
      <w:r>
        <w:rPr>
          <w:b/>
          <w:spacing w:val="1"/>
          <w:sz w:val="28"/>
          <w:szCs w:val="28"/>
          <w:u w:val="thick" w:color="000000"/>
        </w:rPr>
        <w:t>gl</w:t>
      </w:r>
      <w:r>
        <w:rPr>
          <w:b/>
          <w:sz w:val="28"/>
          <w:szCs w:val="28"/>
          <w:u w:val="thick" w:color="000000"/>
        </w:rPr>
        <w:t>u</w:t>
      </w:r>
      <w:r>
        <w:rPr>
          <w:b/>
          <w:spacing w:val="-3"/>
          <w:sz w:val="28"/>
          <w:szCs w:val="28"/>
          <w:u w:val="thick" w:color="000000"/>
        </w:rPr>
        <w:t>t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pacing w:val="-3"/>
          <w:sz w:val="28"/>
          <w:szCs w:val="28"/>
          <w:u w:val="thick" w:color="000000"/>
        </w:rPr>
        <w:t>n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z w:val="28"/>
          <w:szCs w:val="28"/>
          <w:u w:val="thick" w:color="000000"/>
        </w:rPr>
        <w:t>t</w:t>
      </w:r>
      <w:r>
        <w:rPr>
          <w:b/>
          <w:spacing w:val="-1"/>
          <w:sz w:val="28"/>
          <w:szCs w:val="28"/>
          <w:u w:val="thick" w:color="000000"/>
        </w:rPr>
        <w:t>Di</w:t>
      </w:r>
      <w:r>
        <w:rPr>
          <w:b/>
          <w:spacing w:val="1"/>
          <w:sz w:val="28"/>
          <w:szCs w:val="28"/>
          <w:u w:val="thick" w:color="000000"/>
        </w:rPr>
        <w:t>s</w:t>
      </w:r>
      <w:r>
        <w:rPr>
          <w:b/>
          <w:sz w:val="28"/>
          <w:szCs w:val="28"/>
          <w:u w:val="thick" w:color="000000"/>
        </w:rPr>
        <w:t>p</w:t>
      </w:r>
      <w:r>
        <w:rPr>
          <w:b/>
          <w:spacing w:val="-1"/>
          <w:sz w:val="28"/>
          <w:szCs w:val="28"/>
          <w:u w:val="thick" w:color="000000"/>
        </w:rPr>
        <w:t>la</w:t>
      </w:r>
      <w:r>
        <w:rPr>
          <w:b/>
          <w:spacing w:val="1"/>
          <w:sz w:val="28"/>
          <w:szCs w:val="28"/>
          <w:u w:val="thick" w:color="000000"/>
        </w:rPr>
        <w:t>y</w:t>
      </w:r>
      <w:r>
        <w:rPr>
          <w:b/>
          <w:spacing w:val="-1"/>
          <w:sz w:val="28"/>
          <w:szCs w:val="28"/>
          <w:u w:val="thick" w:color="000000"/>
        </w:rPr>
        <w:t>M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pacing w:val="-3"/>
          <w:sz w:val="28"/>
          <w:szCs w:val="28"/>
          <w:u w:val="thick" w:color="000000"/>
        </w:rPr>
        <w:t>d</w:t>
      </w:r>
      <w:r>
        <w:rPr>
          <w:b/>
          <w:sz w:val="28"/>
          <w:szCs w:val="28"/>
          <w:u w:val="thick" w:color="000000"/>
        </w:rPr>
        <w:t xml:space="preserve">e </w:t>
      </w:r>
      <w:r>
        <w:rPr>
          <w:b/>
          <w:spacing w:val="-2"/>
          <w:sz w:val="28"/>
          <w:szCs w:val="28"/>
          <w:u w:val="thick" w:color="000000"/>
        </w:rPr>
        <w:t>F</w:t>
      </w:r>
      <w:r>
        <w:rPr>
          <w:b/>
          <w:sz w:val="28"/>
          <w:szCs w:val="28"/>
          <w:u w:val="thick" w:color="000000"/>
        </w:rPr>
        <w:t>unct</w:t>
      </w:r>
      <w:r>
        <w:rPr>
          <w:b/>
          <w:spacing w:val="-1"/>
          <w:sz w:val="28"/>
          <w:szCs w:val="28"/>
          <w:u w:val="thick" w:color="000000"/>
        </w:rPr>
        <w:t>i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>n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992731">
      <w:pPr>
        <w:spacing w:line="360" w:lineRule="auto"/>
        <w:ind w:left="160" w:right="3633" w:firstLine="720"/>
        <w:rPr>
          <w:sz w:val="24"/>
          <w:szCs w:val="24"/>
        </w:rPr>
      </w:pP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Displ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in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spl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N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:</w:t>
      </w:r>
    </w:p>
    <w:p w:rsidR="007A7904" w:rsidRDefault="00992731">
      <w:pPr>
        <w:spacing w:before="3" w:line="360" w:lineRule="auto"/>
        <w:ind w:left="160" w:right="3949" w:firstLine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Displ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(unsi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21"/>
          <w:sz w:val="24"/>
          <w:szCs w:val="24"/>
        </w:rPr>
        <w:t>P</w:t>
      </w:r>
      <w:r>
        <w:rPr>
          <w:sz w:val="24"/>
          <w:szCs w:val="24"/>
        </w:rPr>
        <w:t>ARAMETER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7A7904" w:rsidRDefault="00992731" w:rsidP="00666D37">
      <w:pPr>
        <w:spacing w:before="3"/>
        <w:ind w:left="160"/>
        <w:rPr>
          <w:sz w:val="24"/>
          <w:szCs w:val="24"/>
        </w:rPr>
      </w:pPr>
      <w:r>
        <w:rPr>
          <w:sz w:val="24"/>
          <w:szCs w:val="24"/>
        </w:rPr>
        <w:t>mode -Displ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wise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of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3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sks.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low:</w:t>
      </w:r>
    </w:p>
    <w:p w:rsidR="00666D37" w:rsidRDefault="00666D37" w:rsidP="00666D37">
      <w:pPr>
        <w:spacing w:before="3"/>
        <w:ind w:left="160"/>
        <w:rPr>
          <w:sz w:val="24"/>
          <w:szCs w:val="24"/>
        </w:rPr>
      </w:pPr>
    </w:p>
    <w:p w:rsidR="007A7904" w:rsidRDefault="00992731">
      <w:pPr>
        <w:spacing w:before="3"/>
        <w:ind w:left="160"/>
        <w:rPr>
          <w:sz w:val="24"/>
          <w:szCs w:val="24"/>
        </w:rPr>
      </w:pP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UT_RG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: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UT_R</w:t>
      </w:r>
      <w:r>
        <w:rPr>
          <w:spacing w:val="2"/>
          <w:sz w:val="24"/>
          <w:szCs w:val="24"/>
        </w:rPr>
        <w:t>G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A.</w:t>
      </w:r>
    </w:p>
    <w:p w:rsidR="007A7904" w:rsidRDefault="007A7904">
      <w:pPr>
        <w:spacing w:before="9" w:line="120" w:lineRule="exact"/>
        <w:rPr>
          <w:sz w:val="13"/>
          <w:szCs w:val="13"/>
        </w:rPr>
      </w:pPr>
    </w:p>
    <w:p w:rsidR="007A7904" w:rsidRDefault="00992731">
      <w:pPr>
        <w:ind w:left="160"/>
        <w:rPr>
          <w:sz w:val="24"/>
          <w:szCs w:val="24"/>
        </w:rPr>
      </w:pP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UT_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: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it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mask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to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a  </w:t>
      </w:r>
      <w:r>
        <w:rPr>
          <w:spacing w:val="4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ou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 xml:space="preserve">le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6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wind</w:t>
      </w:r>
      <w:r>
        <w:rPr>
          <w:spacing w:val="2"/>
          <w:sz w:val="24"/>
          <w:szCs w:val="24"/>
        </w:rPr>
        <w:t>o</w:t>
      </w:r>
      <w:r>
        <w:rPr>
          <w:spacing w:val="-15"/>
          <w:sz w:val="24"/>
          <w:szCs w:val="24"/>
        </w:rPr>
        <w:t>w</w:t>
      </w:r>
      <w:r>
        <w:rPr>
          <w:sz w:val="24"/>
          <w:szCs w:val="24"/>
        </w:rPr>
        <w:t xml:space="preserve">.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ides</w:t>
      </w:r>
    </w:p>
    <w:p w:rsidR="007A7904" w:rsidRDefault="007A7904">
      <w:pPr>
        <w:spacing w:before="7" w:line="120" w:lineRule="exact"/>
        <w:rPr>
          <w:sz w:val="13"/>
          <w:szCs w:val="13"/>
        </w:rPr>
      </w:pPr>
    </w:p>
    <w:p w:rsidR="007A7904" w:rsidRDefault="00992731">
      <w:pPr>
        <w:ind w:left="160"/>
        <w:rPr>
          <w:sz w:val="24"/>
          <w:szCs w:val="24"/>
        </w:rPr>
      </w:pP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UT_</w:t>
      </w:r>
      <w:r>
        <w:rPr>
          <w:spacing w:val="2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7A7904" w:rsidRDefault="007A7904">
      <w:pPr>
        <w:spacing w:before="9" w:line="120" w:lineRule="exact"/>
        <w:rPr>
          <w:sz w:val="13"/>
          <w:szCs w:val="13"/>
        </w:rPr>
      </w:pPr>
    </w:p>
    <w:p w:rsidR="007A7904" w:rsidRDefault="00992731">
      <w:pPr>
        <w:ind w:left="160"/>
        <w:rPr>
          <w:sz w:val="24"/>
          <w:szCs w:val="24"/>
        </w:rPr>
      </w:pP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UT_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 xml:space="preserve">EPTH: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k to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a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indow wi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pth bu</w:t>
      </w:r>
      <w:r>
        <w:rPr>
          <w:spacing w:val="-5"/>
          <w:sz w:val="24"/>
          <w:szCs w:val="24"/>
        </w:rPr>
        <w:t>f</w:t>
      </w:r>
      <w:r>
        <w:rPr>
          <w:spacing w:val="1"/>
          <w:sz w:val="24"/>
          <w:szCs w:val="24"/>
        </w:rPr>
        <w:t>fe</w:t>
      </w:r>
      <w:r>
        <w:rPr>
          <w:spacing w:val="-15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7A7904" w:rsidRDefault="007A7904">
      <w:pPr>
        <w:spacing w:before="5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ind w:left="160"/>
        <w:rPr>
          <w:sz w:val="28"/>
          <w:szCs w:val="28"/>
        </w:rPr>
      </w:pPr>
      <w:r>
        <w:rPr>
          <w:b/>
          <w:spacing w:val="1"/>
          <w:sz w:val="28"/>
          <w:szCs w:val="28"/>
          <w:u w:val="thick" w:color="000000"/>
        </w:rPr>
        <w:t>gl</w:t>
      </w:r>
      <w:r>
        <w:rPr>
          <w:b/>
          <w:spacing w:val="-3"/>
          <w:sz w:val="28"/>
          <w:szCs w:val="28"/>
          <w:u w:val="thick" w:color="000000"/>
        </w:rPr>
        <w:t>u</w:t>
      </w:r>
      <w:r>
        <w:rPr>
          <w:b/>
          <w:sz w:val="28"/>
          <w:szCs w:val="28"/>
          <w:u w:val="thick" w:color="000000"/>
        </w:rPr>
        <w:t>t</w:t>
      </w:r>
      <w:r>
        <w:rPr>
          <w:b/>
          <w:spacing w:val="-1"/>
          <w:sz w:val="28"/>
          <w:szCs w:val="28"/>
          <w:u w:val="thick" w:color="000000"/>
        </w:rPr>
        <w:t>Ma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z w:val="28"/>
          <w:szCs w:val="28"/>
          <w:u w:val="thick" w:color="000000"/>
        </w:rPr>
        <w:t>n</w:t>
      </w:r>
      <w:r>
        <w:rPr>
          <w:b/>
          <w:spacing w:val="-3"/>
          <w:sz w:val="28"/>
          <w:szCs w:val="28"/>
          <w:u w:val="thick" w:color="000000"/>
        </w:rPr>
        <w:t>L</w:t>
      </w:r>
      <w:r>
        <w:rPr>
          <w:b/>
          <w:spacing w:val="1"/>
          <w:sz w:val="28"/>
          <w:szCs w:val="28"/>
          <w:u w:val="thick" w:color="000000"/>
        </w:rPr>
        <w:t>oo</w:t>
      </w:r>
      <w:r>
        <w:rPr>
          <w:b/>
          <w:sz w:val="28"/>
          <w:szCs w:val="28"/>
          <w:u w:val="thick" w:color="000000"/>
        </w:rPr>
        <w:t xml:space="preserve">p </w:t>
      </w:r>
      <w:r>
        <w:rPr>
          <w:b/>
          <w:spacing w:val="-1"/>
          <w:sz w:val="28"/>
          <w:szCs w:val="28"/>
          <w:u w:val="thick" w:color="000000"/>
        </w:rPr>
        <w:t>F</w:t>
      </w:r>
      <w:r>
        <w:rPr>
          <w:b/>
          <w:sz w:val="28"/>
          <w:szCs w:val="28"/>
          <w:u w:val="thick" w:color="000000"/>
        </w:rPr>
        <w:t>un</w:t>
      </w:r>
      <w:r>
        <w:rPr>
          <w:b/>
          <w:spacing w:val="-3"/>
          <w:sz w:val="28"/>
          <w:szCs w:val="28"/>
          <w:u w:val="thick" w:color="000000"/>
        </w:rPr>
        <w:t>c</w:t>
      </w:r>
      <w:r>
        <w:rPr>
          <w:b/>
          <w:sz w:val="28"/>
          <w:szCs w:val="28"/>
          <w:u w:val="thick" w:color="000000"/>
        </w:rPr>
        <w:t>t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pacing w:val="-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>n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992731">
      <w:pPr>
        <w:ind w:left="880"/>
        <w:rPr>
          <w:sz w:val="24"/>
          <w:szCs w:val="24"/>
        </w:rPr>
      </w:pP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Mai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oop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 the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UT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pro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oop.</w:t>
      </w:r>
    </w:p>
    <w:p w:rsidR="007A7904" w:rsidRDefault="007A7904">
      <w:pPr>
        <w:spacing w:before="2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992731">
      <w:pPr>
        <w:ind w:left="160"/>
        <w:rPr>
          <w:sz w:val="24"/>
          <w:szCs w:val="24"/>
        </w:rPr>
      </w:pP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Y</w:t>
      </w:r>
      <w:r>
        <w:rPr>
          <w:spacing w:val="-1"/>
          <w:sz w:val="24"/>
          <w:szCs w:val="24"/>
          <w:u w:val="single" w:color="000000"/>
        </w:rPr>
        <w:t>N</w:t>
      </w:r>
      <w:r>
        <w:rPr>
          <w:spacing w:val="-19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A</w:t>
      </w:r>
      <w:r>
        <w:rPr>
          <w:spacing w:val="-1"/>
          <w:sz w:val="24"/>
          <w:szCs w:val="24"/>
          <w:u w:val="single" w:color="000000"/>
        </w:rPr>
        <w:t>X</w:t>
      </w:r>
      <w:r>
        <w:rPr>
          <w:sz w:val="24"/>
          <w:szCs w:val="24"/>
        </w:rPr>
        <w:t>:</w:t>
      </w:r>
    </w:p>
    <w:p w:rsidR="007A7904" w:rsidRDefault="007A7904">
      <w:pPr>
        <w:spacing w:before="9" w:line="120" w:lineRule="exact"/>
        <w:rPr>
          <w:sz w:val="13"/>
          <w:szCs w:val="13"/>
        </w:rPr>
      </w:pPr>
    </w:p>
    <w:p w:rsidR="007A7904" w:rsidRDefault="00992731">
      <w:pPr>
        <w:ind w:left="842" w:right="5921"/>
        <w:jc w:val="center"/>
        <w:rPr>
          <w:sz w:val="24"/>
          <w:szCs w:val="24"/>
        </w:rPr>
        <w:sectPr w:rsidR="007A7904">
          <w:pgSz w:w="11920" w:h="16840"/>
          <w:pgMar w:top="940" w:right="900" w:bottom="280" w:left="1640" w:header="744" w:footer="931" w:gutter="0"/>
          <w:cols w:space="720"/>
        </w:sectPr>
      </w:pPr>
      <w:r>
        <w:rPr>
          <w:sz w:val="24"/>
          <w:szCs w:val="24"/>
        </w:rPr>
        <w:t xml:space="preserve">void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Mai</w:t>
      </w: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oop(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oi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);</w:t>
      </w:r>
    </w:p>
    <w:p w:rsidR="007A7904" w:rsidRDefault="007A7904">
      <w:pPr>
        <w:spacing w:before="7" w:line="140" w:lineRule="exact"/>
        <w:rPr>
          <w:sz w:val="15"/>
          <w:szCs w:val="15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  <w:sectPr w:rsidR="007A7904">
          <w:pgSz w:w="11920" w:h="16840"/>
          <w:pgMar w:top="940" w:right="900" w:bottom="280" w:left="1640" w:header="744" w:footer="931" w:gutter="0"/>
          <w:cols w:space="720"/>
        </w:sectPr>
      </w:pPr>
    </w:p>
    <w:p w:rsidR="007A7904" w:rsidRDefault="00992731">
      <w:pPr>
        <w:spacing w:line="200" w:lineRule="exact"/>
      </w:pPr>
      <w:r>
        <w:lastRenderedPageBreak/>
        <w:br w:type="column"/>
      </w:r>
    </w:p>
    <w:p w:rsidR="00BF7FF5" w:rsidRPr="002F3F58" w:rsidRDefault="00666D37" w:rsidP="00AE0FD0">
      <w:pPr>
        <w:spacing w:line="400" w:lineRule="exact"/>
        <w:rPr>
          <w:b/>
          <w:sz w:val="36"/>
          <w:szCs w:val="36"/>
          <w:u w:val="single"/>
        </w:rPr>
        <w:sectPr w:rsidR="00BF7FF5" w:rsidRPr="002F3F58">
          <w:type w:val="continuous"/>
          <w:pgSz w:w="11920" w:h="16840"/>
          <w:pgMar w:top="940" w:right="900" w:bottom="280" w:left="1640" w:header="720" w:footer="720" w:gutter="0"/>
          <w:cols w:num="2" w:space="720" w:equalWidth="0">
            <w:col w:w="1704" w:space="1865"/>
            <w:col w:w="5811"/>
          </w:cols>
        </w:sectPr>
      </w:pPr>
      <w:r>
        <w:rPr>
          <w:b/>
          <w:position w:val="-1"/>
          <w:sz w:val="36"/>
          <w:szCs w:val="36"/>
          <w:u w:val="single"/>
        </w:rPr>
        <w:t>6.</w:t>
      </w:r>
      <w:r w:rsidR="00BF7FF5" w:rsidRPr="002F3F58">
        <w:rPr>
          <w:b/>
          <w:position w:val="-1"/>
          <w:sz w:val="36"/>
          <w:szCs w:val="36"/>
          <w:u w:val="single"/>
        </w:rPr>
        <w:t>S</w:t>
      </w:r>
      <w:r w:rsidR="00BF7FF5" w:rsidRPr="002F3F58">
        <w:rPr>
          <w:b/>
          <w:spacing w:val="-2"/>
          <w:position w:val="-1"/>
          <w:sz w:val="36"/>
          <w:szCs w:val="36"/>
          <w:u w:val="single"/>
        </w:rPr>
        <w:t>N</w:t>
      </w:r>
      <w:r w:rsidR="00BF7FF5" w:rsidRPr="002F3F58">
        <w:rPr>
          <w:b/>
          <w:position w:val="-1"/>
          <w:sz w:val="36"/>
          <w:szCs w:val="36"/>
          <w:u w:val="single"/>
        </w:rPr>
        <w:t>AP</w:t>
      </w:r>
      <w:r w:rsidR="00BF7FF5" w:rsidRPr="002F3F58">
        <w:rPr>
          <w:b/>
          <w:spacing w:val="-18"/>
          <w:position w:val="-1"/>
          <w:sz w:val="36"/>
          <w:szCs w:val="36"/>
          <w:u w:val="single"/>
        </w:rPr>
        <w:t xml:space="preserve"> </w:t>
      </w:r>
      <w:r w:rsidR="00BF7FF5" w:rsidRPr="002F3F58">
        <w:rPr>
          <w:b/>
          <w:position w:val="-1"/>
          <w:sz w:val="36"/>
          <w:szCs w:val="36"/>
          <w:u w:val="single"/>
        </w:rPr>
        <w:t>SHOTS</w:t>
      </w:r>
    </w:p>
    <w:p w:rsidR="007A7904" w:rsidRDefault="007A7904">
      <w:pPr>
        <w:spacing w:line="200" w:lineRule="exact"/>
      </w:pPr>
    </w:p>
    <w:p w:rsidR="007A7904" w:rsidRDefault="007A7904">
      <w:pPr>
        <w:spacing w:before="16" w:line="220" w:lineRule="exact"/>
        <w:rPr>
          <w:sz w:val="22"/>
          <w:szCs w:val="22"/>
        </w:rPr>
      </w:pPr>
    </w:p>
    <w:p w:rsidR="007A7904" w:rsidRDefault="007A7904">
      <w:pPr>
        <w:spacing w:before="2" w:line="180" w:lineRule="exact"/>
        <w:rPr>
          <w:sz w:val="18"/>
          <w:szCs w:val="18"/>
        </w:rPr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517511" w:rsidRDefault="00517511" w:rsidP="00517511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2F3F58" w:rsidP="001919D4">
      <w:pPr>
        <w:spacing w:line="200" w:lineRule="exact"/>
      </w:pPr>
      <w:r>
        <w:t xml:space="preserve">                                                 </w:t>
      </w:r>
      <w:r w:rsidR="00517511">
        <w:t xml:space="preserve">                       </w:t>
      </w: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517511" w:rsidRDefault="00517511">
      <w:pPr>
        <w:spacing w:line="200" w:lineRule="exact"/>
      </w:pPr>
    </w:p>
    <w:p w:rsidR="007A7904" w:rsidRDefault="007A7904">
      <w:pPr>
        <w:spacing w:line="200" w:lineRule="exact"/>
      </w:pPr>
    </w:p>
    <w:p w:rsidR="007A7904" w:rsidRDefault="007A7904">
      <w:pPr>
        <w:spacing w:line="200" w:lineRule="exact"/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Pr="00E66332" w:rsidRDefault="00E66332" w:rsidP="00E66332">
      <w:pPr>
        <w:rPr>
          <w:sz w:val="24"/>
          <w:szCs w:val="24"/>
        </w:rPr>
      </w:pPr>
    </w:p>
    <w:p w:rsidR="00E66332" w:rsidRDefault="00E66332" w:rsidP="00E66332">
      <w:pPr>
        <w:rPr>
          <w:sz w:val="24"/>
          <w:szCs w:val="24"/>
        </w:rPr>
      </w:pPr>
    </w:p>
    <w:p w:rsidR="007A7904" w:rsidRPr="00E66332" w:rsidRDefault="00E66332" w:rsidP="00E66332">
      <w:pPr>
        <w:tabs>
          <w:tab w:val="left" w:pos="3690"/>
        </w:tabs>
        <w:rPr>
          <w:sz w:val="24"/>
          <w:szCs w:val="24"/>
        </w:rPr>
        <w:sectPr w:rsidR="007A7904" w:rsidRPr="00E66332">
          <w:type w:val="continuous"/>
          <w:pgSz w:w="11920" w:h="16840"/>
          <w:pgMar w:top="940" w:right="900" w:bottom="280" w:left="1640" w:header="720" w:footer="720" w:gutter="0"/>
          <w:cols w:space="720"/>
        </w:sectPr>
      </w:pPr>
      <w:r>
        <w:rPr>
          <w:sz w:val="24"/>
          <w:szCs w:val="24"/>
        </w:rPr>
        <w:tab/>
      </w:r>
    </w:p>
    <w:p w:rsidR="002B7705" w:rsidRPr="00666D37" w:rsidRDefault="002B7705" w:rsidP="002B7705">
      <w:pPr>
        <w:spacing w:before="1"/>
        <w:ind w:left="160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</w:t>
      </w:r>
      <w:r w:rsidR="00666D37" w:rsidRPr="00666D37">
        <w:rPr>
          <w:b/>
          <w:sz w:val="32"/>
          <w:szCs w:val="32"/>
        </w:rPr>
        <w:t>7.</w:t>
      </w:r>
      <w:r w:rsidRPr="00666D37">
        <w:rPr>
          <w:b/>
          <w:sz w:val="32"/>
          <w:szCs w:val="32"/>
        </w:rPr>
        <w:t xml:space="preserve"> CONCLUSION</w:t>
      </w:r>
    </w:p>
    <w:p w:rsidR="002B7705" w:rsidRPr="002B7705" w:rsidRDefault="002B7705" w:rsidP="002B7705">
      <w:pPr>
        <w:spacing w:before="1"/>
        <w:ind w:left="160"/>
        <w:rPr>
          <w:sz w:val="32"/>
          <w:szCs w:val="32"/>
        </w:rPr>
      </w:pPr>
    </w:p>
    <w:p w:rsidR="00D60897" w:rsidRPr="00D60897" w:rsidRDefault="00D60897" w:rsidP="00D60897">
      <w:pPr>
        <w:spacing w:line="360" w:lineRule="auto"/>
        <w:jc w:val="both"/>
        <w:rPr>
          <w:sz w:val="28"/>
          <w:szCs w:val="28"/>
        </w:rPr>
      </w:pPr>
      <w:r w:rsidRPr="00D60897">
        <w:rPr>
          <w:sz w:val="28"/>
          <w:szCs w:val="28"/>
        </w:rPr>
        <w:t xml:space="preserve">We have attempted to design and implement the </w:t>
      </w:r>
      <w:r w:rsidR="00AE0FD0">
        <w:rPr>
          <w:b/>
          <w:sz w:val="28"/>
          <w:szCs w:val="28"/>
        </w:rPr>
        <w:t xml:space="preserve">MECHANICAL GEAR </w:t>
      </w:r>
      <w:r w:rsidR="00AE0FD0">
        <w:rPr>
          <w:sz w:val="28"/>
          <w:szCs w:val="28"/>
        </w:rPr>
        <w:t>usin</w:t>
      </w:r>
      <w:r w:rsidRPr="00D60897">
        <w:rPr>
          <w:sz w:val="28"/>
          <w:szCs w:val="28"/>
        </w:rPr>
        <w:t>g Turbo C Devcpp 4.9.9.2 , Glut 3.7.6+.We have tried to implement the project making it user-friendly .The main aim of the p</w:t>
      </w:r>
      <w:r w:rsidR="00C1336D">
        <w:rPr>
          <w:sz w:val="28"/>
          <w:szCs w:val="28"/>
        </w:rPr>
        <w:t>roject is to create a mechanical gear model</w:t>
      </w:r>
      <w:r w:rsidRPr="00D60897">
        <w:rPr>
          <w:sz w:val="28"/>
          <w:szCs w:val="28"/>
        </w:rPr>
        <w:t xml:space="preserve"> on the platform using GL/glut.h library. By the end of this project we have implemented basic transformation operations of OpenGL that is </w:t>
      </w:r>
      <w:r w:rsidRPr="00D60897">
        <w:rPr>
          <w:b/>
          <w:sz w:val="28"/>
          <w:szCs w:val="28"/>
        </w:rPr>
        <w:t>Translation</w:t>
      </w:r>
      <w:r w:rsidRPr="00D60897">
        <w:rPr>
          <w:sz w:val="28"/>
          <w:szCs w:val="28"/>
        </w:rPr>
        <w:t xml:space="preserve"> and </w:t>
      </w:r>
      <w:r w:rsidRPr="00D60897">
        <w:rPr>
          <w:b/>
          <w:sz w:val="28"/>
          <w:szCs w:val="28"/>
        </w:rPr>
        <w:t>Scaling</w:t>
      </w:r>
      <w:r w:rsidRPr="00D60897">
        <w:rPr>
          <w:sz w:val="28"/>
          <w:szCs w:val="28"/>
        </w:rPr>
        <w:t>. We hope this package proves to be flexible in all aspects to one and all.</w:t>
      </w:r>
    </w:p>
    <w:p w:rsidR="002B7705" w:rsidRDefault="002B7705" w:rsidP="002B7705">
      <w:pPr>
        <w:spacing w:before="1"/>
        <w:ind w:left="160"/>
        <w:rPr>
          <w:sz w:val="28"/>
          <w:szCs w:val="28"/>
        </w:rPr>
      </w:pPr>
    </w:p>
    <w:p w:rsidR="002B7705" w:rsidRDefault="002B77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7705" w:rsidRPr="002B7705" w:rsidRDefault="002B7705" w:rsidP="002B7705">
      <w:pPr>
        <w:spacing w:before="1"/>
        <w:ind w:left="160"/>
        <w:rPr>
          <w:sz w:val="28"/>
          <w:szCs w:val="28"/>
        </w:rPr>
      </w:pPr>
    </w:p>
    <w:p w:rsidR="002B7705" w:rsidRPr="00666D37" w:rsidRDefault="002B7705" w:rsidP="002B7705">
      <w:pPr>
        <w:spacing w:before="1"/>
        <w:ind w:left="160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666D37" w:rsidRPr="00666D37">
        <w:rPr>
          <w:b/>
          <w:sz w:val="32"/>
          <w:szCs w:val="32"/>
        </w:rPr>
        <w:t>8.</w:t>
      </w:r>
      <w:r w:rsidRPr="00666D37">
        <w:rPr>
          <w:b/>
          <w:sz w:val="32"/>
          <w:szCs w:val="32"/>
        </w:rPr>
        <w:t xml:space="preserve"> BIBLIOGRAPHY</w:t>
      </w:r>
    </w:p>
    <w:p w:rsidR="002B7705" w:rsidRPr="002B7705" w:rsidRDefault="002B7705" w:rsidP="002B7705">
      <w:pPr>
        <w:spacing w:before="1"/>
        <w:ind w:left="160"/>
        <w:rPr>
          <w:sz w:val="32"/>
          <w:szCs w:val="32"/>
        </w:rPr>
      </w:pPr>
    </w:p>
    <w:p w:rsidR="002B7705" w:rsidRDefault="002B7705" w:rsidP="002B7705">
      <w:pPr>
        <w:spacing w:before="1"/>
        <w:ind w:left="160"/>
      </w:pPr>
    </w:p>
    <w:p w:rsidR="002B7705" w:rsidRPr="002B7705" w:rsidRDefault="002B7705" w:rsidP="002B7705">
      <w:pPr>
        <w:spacing w:before="1"/>
        <w:rPr>
          <w:sz w:val="28"/>
          <w:szCs w:val="28"/>
        </w:rPr>
      </w:pPr>
      <w:r>
        <w:t xml:space="preserve">   </w:t>
      </w:r>
      <w:r w:rsidRPr="002B7705">
        <w:rPr>
          <w:sz w:val="28"/>
          <w:szCs w:val="28"/>
        </w:rPr>
        <w:t>1)  OpenGL Programming Guide (Addison-Wesley Publishing Company)</w:t>
      </w:r>
    </w:p>
    <w:p w:rsidR="002B7705" w:rsidRPr="002B7705" w:rsidRDefault="002B7705" w:rsidP="002B7705">
      <w:pPr>
        <w:spacing w:before="1"/>
        <w:ind w:left="160"/>
        <w:rPr>
          <w:sz w:val="28"/>
          <w:szCs w:val="28"/>
        </w:rPr>
      </w:pPr>
    </w:p>
    <w:p w:rsidR="002B7705" w:rsidRPr="002B7705" w:rsidRDefault="002B7705" w:rsidP="002B7705">
      <w:pPr>
        <w:spacing w:before="1"/>
        <w:ind w:left="160"/>
        <w:rPr>
          <w:sz w:val="28"/>
          <w:szCs w:val="28"/>
        </w:rPr>
      </w:pPr>
      <w:r w:rsidRPr="002B7705">
        <w:rPr>
          <w:sz w:val="28"/>
          <w:szCs w:val="28"/>
        </w:rPr>
        <w:t>2)  The OpenGL Utility Toolkit (GLUT)Programming Interface</w:t>
      </w:r>
    </w:p>
    <w:p w:rsidR="002B7705" w:rsidRPr="002B7705" w:rsidRDefault="002B7705" w:rsidP="002B7705">
      <w:pPr>
        <w:spacing w:before="1"/>
        <w:ind w:left="160"/>
        <w:rPr>
          <w:sz w:val="28"/>
          <w:szCs w:val="28"/>
        </w:rPr>
      </w:pPr>
    </w:p>
    <w:p w:rsidR="002B7705" w:rsidRPr="002B7705" w:rsidRDefault="00D60897" w:rsidP="002B7705">
      <w:pPr>
        <w:spacing w:before="1"/>
        <w:ind w:left="1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B7705" w:rsidRPr="002B7705">
        <w:rPr>
          <w:sz w:val="28"/>
          <w:szCs w:val="28"/>
        </w:rPr>
        <w:t>-API Version 3  BY MARK J. KILGARD</w:t>
      </w:r>
    </w:p>
    <w:p w:rsidR="002B7705" w:rsidRPr="002B7705" w:rsidRDefault="002B7705" w:rsidP="002B7705">
      <w:pPr>
        <w:spacing w:before="1"/>
        <w:ind w:left="160"/>
        <w:rPr>
          <w:sz w:val="28"/>
          <w:szCs w:val="28"/>
        </w:rPr>
      </w:pPr>
      <w:r w:rsidRPr="002B7705">
        <w:rPr>
          <w:sz w:val="28"/>
          <w:szCs w:val="28"/>
        </w:rPr>
        <w:t>3)  Interactive computer graphics</w:t>
      </w:r>
    </w:p>
    <w:p w:rsidR="002B7705" w:rsidRDefault="00D60897" w:rsidP="002B7705">
      <w:pPr>
        <w:spacing w:before="1"/>
        <w:ind w:left="1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B7705" w:rsidRPr="002B7705">
        <w:rPr>
          <w:sz w:val="28"/>
          <w:szCs w:val="28"/>
        </w:rPr>
        <w:t>-A top down approach by using Open GL by EDWARD ANGEL</w:t>
      </w:r>
    </w:p>
    <w:p w:rsidR="002B7705" w:rsidRDefault="002B7705" w:rsidP="002B7705">
      <w:pPr>
        <w:spacing w:before="1"/>
        <w:ind w:left="160"/>
        <w:rPr>
          <w:sz w:val="28"/>
          <w:szCs w:val="28"/>
        </w:rPr>
      </w:pPr>
    </w:p>
    <w:p w:rsidR="00E66332" w:rsidRDefault="00E66332" w:rsidP="00A64BDE">
      <w:pPr>
        <w:spacing w:before="1"/>
        <w:ind w:left="160"/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Pr="00E66332" w:rsidRDefault="00E66332" w:rsidP="00E66332">
      <w:pPr>
        <w:rPr>
          <w:sz w:val="28"/>
          <w:szCs w:val="28"/>
        </w:rPr>
      </w:pPr>
    </w:p>
    <w:p w:rsidR="00E66332" w:rsidRDefault="00E66332" w:rsidP="00E66332">
      <w:pPr>
        <w:rPr>
          <w:sz w:val="28"/>
          <w:szCs w:val="28"/>
        </w:rPr>
      </w:pPr>
    </w:p>
    <w:p w:rsidR="00E66332" w:rsidRDefault="00E66332" w:rsidP="00E66332">
      <w:pPr>
        <w:rPr>
          <w:sz w:val="28"/>
          <w:szCs w:val="28"/>
        </w:rPr>
      </w:pPr>
    </w:p>
    <w:p w:rsidR="00A64BDE" w:rsidRPr="00E66332" w:rsidRDefault="00E66332" w:rsidP="00E66332">
      <w:pPr>
        <w:tabs>
          <w:tab w:val="left" w:pos="12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64BDE" w:rsidRPr="00E66332" w:rsidSect="00E037C2">
      <w:footerReference w:type="default" r:id="rId10"/>
      <w:pgSz w:w="11920" w:h="16840"/>
      <w:pgMar w:top="940" w:right="900" w:bottom="280" w:left="1640" w:header="744" w:footer="93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5C2" w:rsidRDefault="00F165C2">
      <w:r>
        <w:separator/>
      </w:r>
    </w:p>
  </w:endnote>
  <w:endnote w:type="continuationSeparator" w:id="1">
    <w:p w:rsidR="00F165C2" w:rsidRDefault="00F16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FE" w:rsidRDefault="0027083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Dept of CSE,BITM                                </w:t>
    </w:r>
    <w:r w:rsidR="00FB606A">
      <w:rPr>
        <w:rFonts w:asciiTheme="majorHAnsi" w:hAnsiTheme="majorHAnsi"/>
      </w:rPr>
      <w:t xml:space="preserve">                         2017-18</w:t>
    </w:r>
    <w:r w:rsidR="00E54DFE">
      <w:rPr>
        <w:rFonts w:asciiTheme="majorHAnsi" w:hAnsiTheme="majorHAnsi"/>
      </w:rPr>
      <w:ptab w:relativeTo="margin" w:alignment="right" w:leader="none"/>
    </w:r>
    <w:r w:rsidR="00E54DFE">
      <w:rPr>
        <w:rFonts w:asciiTheme="majorHAnsi" w:hAnsiTheme="majorHAnsi"/>
      </w:rPr>
      <w:t xml:space="preserve">Page </w:t>
    </w:r>
    <w:r w:rsidR="002B3216" w:rsidRPr="002B3216">
      <w:rPr>
        <w:rFonts w:asciiTheme="minorHAnsi" w:hAnsiTheme="minorHAnsi"/>
      </w:rPr>
      <w:fldChar w:fldCharType="begin"/>
    </w:r>
    <w:r w:rsidR="00E54DFE">
      <w:instrText xml:space="preserve"> PAGE   \* MERGEFORMAT </w:instrText>
    </w:r>
    <w:r w:rsidR="002B3216" w:rsidRPr="002B3216">
      <w:rPr>
        <w:rFonts w:asciiTheme="minorHAnsi" w:hAnsiTheme="minorHAnsi"/>
      </w:rPr>
      <w:fldChar w:fldCharType="separate"/>
    </w:r>
    <w:r w:rsidR="00C1336D" w:rsidRPr="00C1336D">
      <w:rPr>
        <w:rFonts w:asciiTheme="majorHAnsi" w:hAnsiTheme="majorHAnsi"/>
        <w:noProof/>
      </w:rPr>
      <w:t>14</w:t>
    </w:r>
    <w:r w:rsidR="002B3216">
      <w:rPr>
        <w:rFonts w:asciiTheme="majorHAnsi" w:hAnsiTheme="majorHAnsi"/>
        <w:noProof/>
      </w:rPr>
      <w:fldChar w:fldCharType="end"/>
    </w:r>
  </w:p>
  <w:p w:rsidR="00992731" w:rsidRDefault="00992731">
    <w:pPr>
      <w:spacing w:line="200" w:lineRule="exac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332" w:rsidRDefault="00E663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Dept of CSE,BITM                      </w:t>
    </w:r>
    <w:r w:rsidR="000F7B69">
      <w:rPr>
        <w:rFonts w:asciiTheme="majorHAnsi" w:hAnsiTheme="majorHAnsi"/>
      </w:rPr>
      <w:t xml:space="preserve">                            2017-18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B3216" w:rsidRPr="002B3216">
      <w:rPr>
        <w:rFonts w:asciiTheme="minorHAnsi" w:hAnsiTheme="minorHAnsi"/>
      </w:rPr>
      <w:fldChar w:fldCharType="begin"/>
    </w:r>
    <w:r>
      <w:instrText xml:space="preserve"> PAGE   \* MERGEFORMAT </w:instrText>
    </w:r>
    <w:r w:rsidR="002B3216" w:rsidRPr="002B3216">
      <w:rPr>
        <w:rFonts w:asciiTheme="minorHAnsi" w:hAnsiTheme="minorHAnsi"/>
      </w:rPr>
      <w:fldChar w:fldCharType="separate"/>
    </w:r>
    <w:r w:rsidR="00C1336D" w:rsidRPr="00C1336D">
      <w:rPr>
        <w:rFonts w:asciiTheme="majorHAnsi" w:hAnsiTheme="majorHAnsi"/>
        <w:noProof/>
      </w:rPr>
      <w:t>15</w:t>
    </w:r>
    <w:r w:rsidR="002B3216">
      <w:rPr>
        <w:rFonts w:asciiTheme="majorHAnsi" w:hAnsiTheme="majorHAnsi"/>
        <w:noProof/>
      </w:rPr>
      <w:fldChar w:fldCharType="end"/>
    </w:r>
  </w:p>
  <w:p w:rsidR="00992731" w:rsidRDefault="00992731" w:rsidP="00A64BDE">
    <w:pPr>
      <w:tabs>
        <w:tab w:val="left" w:pos="8669"/>
      </w:tabs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5C2" w:rsidRDefault="00F165C2">
      <w:r>
        <w:separator/>
      </w:r>
    </w:p>
  </w:footnote>
  <w:footnote w:type="continuationSeparator" w:id="1">
    <w:p w:rsidR="00F165C2" w:rsidRDefault="00F165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ajorEastAsia"/>
        <w:b/>
        <w:sz w:val="28"/>
        <w:szCs w:val="28"/>
      </w:rPr>
      <w:alias w:val="Title"/>
      <w:id w:val="-616985031"/>
      <w:placeholder>
        <w:docPart w:val="2726786EE9AC43D4B1C460885F7C9B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54DFE" w:rsidRPr="00F458B2" w:rsidRDefault="00586EEC" w:rsidP="0027083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28"/>
            <w:szCs w:val="28"/>
          </w:rPr>
        </w:pPr>
        <w:r>
          <w:rPr>
            <w:rFonts w:eastAsiaTheme="majorEastAsia"/>
            <w:b/>
            <w:sz w:val="28"/>
            <w:szCs w:val="28"/>
            <w:lang w:val="en-IN"/>
          </w:rPr>
          <w:t>MECHANICAL GEAR</w:t>
        </w:r>
      </w:p>
    </w:sdtContent>
  </w:sdt>
  <w:p w:rsidR="00992731" w:rsidRDefault="00992731">
    <w:pPr>
      <w:spacing w:line="20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4DB4"/>
    <w:multiLevelType w:val="multilevel"/>
    <w:tmpl w:val="3AA081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u w:val="thick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E945CAD"/>
    <w:multiLevelType w:val="hybridMultilevel"/>
    <w:tmpl w:val="336C0A1C"/>
    <w:lvl w:ilvl="0" w:tplc="38DCC322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3A20BF"/>
    <w:multiLevelType w:val="multilevel"/>
    <w:tmpl w:val="E94CC1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7AB4E6C"/>
    <w:multiLevelType w:val="hybridMultilevel"/>
    <w:tmpl w:val="99D2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A7904"/>
    <w:rsid w:val="000D7E48"/>
    <w:rsid w:val="000F7B69"/>
    <w:rsid w:val="001919D4"/>
    <w:rsid w:val="002477CA"/>
    <w:rsid w:val="0027083F"/>
    <w:rsid w:val="002B3216"/>
    <w:rsid w:val="002B7705"/>
    <w:rsid w:val="002F3F58"/>
    <w:rsid w:val="003527C9"/>
    <w:rsid w:val="00412685"/>
    <w:rsid w:val="004152F3"/>
    <w:rsid w:val="00517511"/>
    <w:rsid w:val="00586EEC"/>
    <w:rsid w:val="005F40FA"/>
    <w:rsid w:val="00655055"/>
    <w:rsid w:val="00666D37"/>
    <w:rsid w:val="006C2B28"/>
    <w:rsid w:val="00737175"/>
    <w:rsid w:val="00787F9E"/>
    <w:rsid w:val="007A7904"/>
    <w:rsid w:val="007C261A"/>
    <w:rsid w:val="007C4EA6"/>
    <w:rsid w:val="007F1A11"/>
    <w:rsid w:val="008513F6"/>
    <w:rsid w:val="008955D8"/>
    <w:rsid w:val="00992731"/>
    <w:rsid w:val="009C2412"/>
    <w:rsid w:val="00A045C7"/>
    <w:rsid w:val="00A64BDE"/>
    <w:rsid w:val="00AE0FD0"/>
    <w:rsid w:val="00BA38D6"/>
    <w:rsid w:val="00BD7E5E"/>
    <w:rsid w:val="00BF7FF5"/>
    <w:rsid w:val="00C1336D"/>
    <w:rsid w:val="00C72CAC"/>
    <w:rsid w:val="00CF38F9"/>
    <w:rsid w:val="00D60897"/>
    <w:rsid w:val="00D70845"/>
    <w:rsid w:val="00E037C2"/>
    <w:rsid w:val="00E54DFE"/>
    <w:rsid w:val="00E6490A"/>
    <w:rsid w:val="00E66332"/>
    <w:rsid w:val="00EC14AA"/>
    <w:rsid w:val="00EE327C"/>
    <w:rsid w:val="00F165C2"/>
    <w:rsid w:val="00F458B2"/>
    <w:rsid w:val="00FB606A"/>
    <w:rsid w:val="00FD5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4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DFE"/>
  </w:style>
  <w:style w:type="paragraph" w:styleId="Footer">
    <w:name w:val="footer"/>
    <w:basedOn w:val="Normal"/>
    <w:link w:val="FooterChar"/>
    <w:uiPriority w:val="99"/>
    <w:unhideWhenUsed/>
    <w:rsid w:val="00E54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DFE"/>
  </w:style>
  <w:style w:type="paragraph" w:styleId="ListParagraph">
    <w:name w:val="List Paragraph"/>
    <w:basedOn w:val="Normal"/>
    <w:uiPriority w:val="34"/>
    <w:qFormat/>
    <w:rsid w:val="002708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E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26786EE9AC43D4B1C460885F7C9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19045-EC87-45C5-9667-95DCF2CAF339}"/>
      </w:docPartPr>
      <w:docPartBody>
        <w:p w:rsidR="00E313F0" w:rsidRDefault="00E545E2" w:rsidP="00E545E2">
          <w:pPr>
            <w:pStyle w:val="2726786EE9AC43D4B1C460885F7C9B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545E2"/>
    <w:rsid w:val="002370C6"/>
    <w:rsid w:val="004234F2"/>
    <w:rsid w:val="006A61E2"/>
    <w:rsid w:val="00880F70"/>
    <w:rsid w:val="0090219C"/>
    <w:rsid w:val="009333CD"/>
    <w:rsid w:val="0094018C"/>
    <w:rsid w:val="00A675FB"/>
    <w:rsid w:val="00AF3CF3"/>
    <w:rsid w:val="00CA4BF3"/>
    <w:rsid w:val="00CC5CC1"/>
    <w:rsid w:val="00E313F0"/>
    <w:rsid w:val="00E545E2"/>
    <w:rsid w:val="00EC1391"/>
    <w:rsid w:val="00F92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26786EE9AC43D4B1C460885F7C9B55">
    <w:name w:val="2726786EE9AC43D4B1C460885F7C9B55"/>
    <w:rsid w:val="00E545E2"/>
  </w:style>
  <w:style w:type="paragraph" w:customStyle="1" w:styleId="B1BB239E1F2949E587EB20A2B78CC095">
    <w:name w:val="B1BB239E1F2949E587EB20A2B78CC095"/>
    <w:rsid w:val="00E545E2"/>
  </w:style>
  <w:style w:type="paragraph" w:customStyle="1" w:styleId="D6FF7439B9254020BCF9C95CD55A96AD">
    <w:name w:val="D6FF7439B9254020BCF9C95CD55A96AD"/>
    <w:rsid w:val="00E313F0"/>
  </w:style>
  <w:style w:type="paragraph" w:customStyle="1" w:styleId="30DB92C81E2346D4B8096711BE2706C7">
    <w:name w:val="30DB92C81E2346D4B8096711BE2706C7"/>
    <w:rsid w:val="00E313F0"/>
  </w:style>
  <w:style w:type="paragraph" w:customStyle="1" w:styleId="5CBE799BAD0C41B78F0865B8D5DE8B4D">
    <w:name w:val="5CBE799BAD0C41B78F0865B8D5DE8B4D"/>
    <w:rsid w:val="00CC5CC1"/>
  </w:style>
  <w:style w:type="paragraph" w:customStyle="1" w:styleId="51FC2731CE494C859BC12116E0EFD31C">
    <w:name w:val="51FC2731CE494C859BC12116E0EFD31C"/>
    <w:rsid w:val="00CC5CC1"/>
  </w:style>
  <w:style w:type="paragraph" w:customStyle="1" w:styleId="32349CC23A704FE098702A7AD8F2B40D">
    <w:name w:val="32349CC23A704FE098702A7AD8F2B40D"/>
    <w:rsid w:val="00880F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GEAR</dc:title>
  <dc:creator>Dhanesh Nani</dc:creator>
  <cp:lastModifiedBy>pachu</cp:lastModifiedBy>
  <cp:revision>12</cp:revision>
  <dcterms:created xsi:type="dcterms:W3CDTF">2018-05-11T04:06:00Z</dcterms:created>
  <dcterms:modified xsi:type="dcterms:W3CDTF">2018-05-16T16:05:00Z</dcterms:modified>
</cp:coreProperties>
</file>